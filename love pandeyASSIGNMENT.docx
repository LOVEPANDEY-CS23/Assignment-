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pBdr>
          <w:bar w:val="none" w:sz="0" w:space="0" w:color="auto"/>
        </w:pBdr>
        <w:autoSpaceDE w:val="false"/>
        <w:autoSpaceDN w:val="false"/>
        <w:adjustRightInd w:val="false"/>
        <w:spacing w:lineRule="auto" w:line="360"/>
        <w:jc w:val="center"/>
        <w:rPr>
          <w:rFonts w:ascii="Times New Roman" w:eastAsia="Times New Roman"/>
          <w:b/>
          <w:sz w:val="40"/>
          <w:szCs w:val="40"/>
          <w:u w:val="single"/>
        </w:rPr>
      </w:pPr>
      <w:r>
        <w:rPr>
          <w:rFonts w:ascii="Times New Roman" w:eastAsia="Times New Roman" w:hint="default"/>
          <w:b/>
          <w:sz w:val="40"/>
          <w:szCs w:val="40"/>
          <w:u w:val="single"/>
        </w:rPr>
        <w:t xml:space="preserve">Assignment-01 </w:t>
      </w:r>
    </w:p>
    <w:p>
      <w:pPr>
        <w:pStyle w:val="style0"/>
        <w:numPr>
          <w:ilvl w:val="0"/>
          <w:numId w:val="0"/>
        </w:numPr>
        <w:pBdr>
          <w:bar w:val="none" w:sz="0" w:space="0" w:color="auto"/>
        </w:pBdr>
        <w:autoSpaceDE w:val="false"/>
        <w:autoSpaceDN w:val="false"/>
        <w:adjustRightInd w:val="false"/>
        <w:spacing w:lineRule="auto" w:line="360"/>
        <w:jc w:val="center"/>
        <w:rPr>
          <w:rFonts w:ascii="Times New Roman" w:eastAsia="Times New Roman"/>
          <w:b/>
          <w:sz w:val="40"/>
          <w:szCs w:val="40"/>
          <w:u w:val="single"/>
        </w:rPr>
      </w:pPr>
      <w:r>
        <w:rPr>
          <w:rFonts w:ascii="Times New Roman" w:eastAsia="Times New Roman" w:hint="default"/>
          <w:b/>
          <w:sz w:val="40"/>
          <w:szCs w:val="40"/>
          <w:u w:val="single"/>
        </w:rPr>
        <w:t xml:space="preserve">NAME- </w:t>
      </w:r>
      <w:r>
        <w:rPr>
          <w:rFonts w:eastAsia="Times New Roman" w:hint="default"/>
          <w:b/>
          <w:sz w:val="40"/>
          <w:szCs w:val="40"/>
          <w:u w:val="single"/>
          <w:lang w:val="en-US"/>
        </w:rPr>
        <w:t>LOVE PANDEY</w:t>
      </w:r>
    </w:p>
    <w:p>
      <w:pPr>
        <w:pStyle w:val="style0"/>
        <w:numPr>
          <w:ilvl w:val="0"/>
          <w:numId w:val="0"/>
        </w:numPr>
        <w:pBdr>
          <w:bar w:val="none" w:sz="0" w:space="0" w:color="auto"/>
        </w:pBdr>
        <w:autoSpaceDE w:val="false"/>
        <w:autoSpaceDN w:val="false"/>
        <w:adjustRightInd w:val="false"/>
        <w:spacing w:lineRule="auto" w:line="360"/>
        <w:jc w:val="center"/>
        <w:rPr>
          <w:rFonts w:ascii="Times New Roman" w:eastAsia="Times New Roman"/>
          <w:b/>
          <w:sz w:val="40"/>
          <w:szCs w:val="40"/>
          <w:u w:val="single"/>
        </w:rPr>
      </w:pPr>
      <w:r>
        <w:rPr>
          <w:rFonts w:eastAsia="Times New Roman" w:hint="default"/>
          <w:b/>
          <w:sz w:val="40"/>
          <w:szCs w:val="40"/>
          <w:u w:val="single"/>
          <w:lang w:val="en-US"/>
        </w:rPr>
        <w:t>R</w:t>
      </w:r>
      <w:r>
        <w:rPr>
          <w:rFonts w:ascii="Times New Roman" w:eastAsia="Times New Roman" w:hint="default"/>
          <w:b/>
          <w:sz w:val="40"/>
          <w:szCs w:val="40"/>
          <w:u w:val="single"/>
        </w:rPr>
        <w:t xml:space="preserve">OLL NO.- </w:t>
      </w:r>
      <w:r>
        <w:rPr>
          <w:rFonts w:eastAsia="Times New Roman" w:hint="default"/>
          <w:b/>
          <w:sz w:val="40"/>
          <w:szCs w:val="40"/>
          <w:u w:val="single"/>
          <w:lang w:val="en-US"/>
        </w:rPr>
        <w:t>36</w:t>
      </w:r>
    </w:p>
    <w:p>
      <w:pPr>
        <w:pStyle w:val="style0"/>
        <w:numPr>
          <w:ilvl w:val="0"/>
          <w:numId w:val="0"/>
        </w:numPr>
        <w:pBdr>
          <w:bar w:val="none" w:sz="0" w:space="0" w:color="auto"/>
        </w:pBdr>
        <w:autoSpaceDE w:val="false"/>
        <w:autoSpaceDN w:val="false"/>
        <w:adjustRightInd w:val="false"/>
        <w:spacing w:lineRule="auto" w:line="360"/>
        <w:jc w:val="center"/>
        <w:rPr>
          <w:rFonts w:ascii="Times New Roman" w:eastAsia="Times New Roman"/>
          <w:b/>
          <w:sz w:val="40"/>
          <w:szCs w:val="40"/>
          <w:u w:val="single"/>
        </w:rPr>
      </w:pPr>
      <w:r>
        <w:rPr>
          <w:rFonts w:ascii="Times New Roman" w:eastAsia="Times New Roman" w:hint="default"/>
          <w:b/>
          <w:sz w:val="40"/>
          <w:szCs w:val="40"/>
          <w:u w:val="single"/>
        </w:rPr>
        <w:t>SECTION- (AU)</w:t>
      </w:r>
      <w:r>
        <w:rPr>
          <w:rFonts w:eastAsia="Times New Roman" w:hint="default"/>
          <w:b/>
          <w:sz w:val="40"/>
          <w:szCs w:val="40"/>
          <w:u w:val="single"/>
          <w:lang w:val="en-US"/>
        </w:rPr>
        <w:t>1</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Q1. Write a C program for calculating the price of a product after adding the sales tax to its original price. Where rate of tax and price is inputted by user.</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originalPrice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b/>
      </w: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float taxRate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b/>
      </w: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float totalPrice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b/>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original price of the product: ")</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scanf("%f", &amp;originalPrice)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sales tax rate (in percentage):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scanf("%f", &amp;taxRate)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totalPrice = originalPrice + (originalPrice * (taxRate / 100.0))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printf("Total price after tax: %.2f</w:t>
      </w:r>
      <w:r>
        <w:rPr>
          <w:rFonts w:ascii="Times New Roman" w:eastAsia="Times New Roman" w:hint="default"/>
          <w:b w:val="false"/>
          <w:sz w:val="24"/>
          <w:szCs w:val="24"/>
          <w:u w:val="none"/>
        </w:rPr>
        <w:t>\</w:t>
      </w:r>
      <w:r>
        <w:rPr>
          <w:rFonts w:ascii="Times New Roman" w:eastAsia="Times New Roman" w:hint="default"/>
          <w:b w:val="false"/>
          <w:sz w:val="24"/>
          <w:szCs w:val="24"/>
          <w:u w:val="none"/>
        </w:rPr>
        <w:t>n", totalPrice)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hourlyWage</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weeklyWages</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hoursWorked</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hourly wage: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scanf("%f", &amp;hourlyWage)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number of hours worked: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scanf("%d", &amp;hoursWorked)</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if (hoursWorked &lt;= 30)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weeklyWages = hourlyWage * hoursWorked</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b/>
      </w:r>
      <w:r>
        <w:rPr>
          <w:rFonts w:ascii="Times New Roman" w:eastAsia="Times New Roman" w:hint="default"/>
          <w:b w:val="false"/>
          <w:sz w:val="24"/>
          <w:szCs w:val="24"/>
          <w:u w:val="none"/>
        </w:rPr>
        <w:t xml:space="preserve">else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weeklyWages = (hourlyWage * 30) + ((hoursWorked - 30) * (hourlyWage * 2))</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printf("Weekly wages: ruppes %.2f</w:t>
      </w:r>
      <w:r>
        <w:rPr>
          <w:rFonts w:ascii="Times New Roman" w:eastAsia="Times New Roman" w:hint="default"/>
          <w:b w:val="false"/>
          <w:sz w:val="24"/>
          <w:szCs w:val="24"/>
          <w:u w:val="none"/>
        </w:rPr>
        <w:t>\</w:t>
      </w:r>
      <w:r>
        <w:rPr>
          <w:rFonts w:ascii="Times New Roman" w:eastAsia="Times New Roman" w:hint="default"/>
          <w:b w:val="false"/>
          <w:sz w:val="24"/>
          <w:szCs w:val="24"/>
          <w:u w:val="none"/>
        </w:rPr>
        <w:t>n", weeklyWages)</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wallet = 500.0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totalCost = 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applePrice = 50.0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mangoPrice = 35.0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potatoPrice = 10.0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tomatoPrice = 15.0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appleQty = 2.0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mangoQty = 1.5</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potatoQty = 2.5</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tomatoQty = 1.0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totalCost = (applePrice * appleQty) + (mangoPrice * mangoQty) + (potatoPrice * potatoQty) + (tomatoPrice * tomatoQty)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if (totalCost &lt;= wallet)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b/>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amountToReturn = wallet - totalCost</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printf("Mr. X will receive Rs. %.2f in change.</w:t>
      </w:r>
      <w:r>
        <w:rPr>
          <w:rFonts w:ascii="Times New Roman" w:eastAsia="Times New Roman" w:hint="default"/>
          <w:b w:val="false"/>
          <w:sz w:val="24"/>
          <w:szCs w:val="24"/>
          <w:u w:val="none"/>
        </w:rPr>
        <w:t>\</w:t>
      </w:r>
      <w:r>
        <w:rPr>
          <w:rFonts w:ascii="Times New Roman" w:eastAsia="Times New Roman" w:hint="default"/>
          <w:b w:val="false"/>
          <w:sz w:val="24"/>
          <w:szCs w:val="24"/>
          <w:u w:val="none"/>
        </w:rPr>
        <w:t>n", amountToReturn)</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 xml:space="preserve">else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printf("Mr. X does not have enough money to make the purchase.</w:t>
      </w:r>
      <w:r>
        <w:rPr>
          <w:rFonts w:ascii="Times New Roman" w:eastAsia="Times New Roman" w:hint="default"/>
          <w:b w:val="false"/>
          <w:sz w:val="24"/>
          <w:szCs w:val="24"/>
          <w:u w:val="none"/>
        </w:rPr>
        <w:t>\</w:t>
      </w:r>
      <w:r>
        <w:rPr>
          <w:rFonts w:ascii="Times New Roman" w:eastAsia="Times New Roman" w:hint="default"/>
          <w:b w:val="false"/>
          <w:sz w:val="24"/>
          <w:szCs w:val="24"/>
          <w:u w:val="none"/>
        </w:rPr>
        <w:t>n")</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Q4.Write a C program to print your name, date of birth and mobile number in 3 different lines.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int main()</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printf("name:- sujal goyal</w:t>
      </w:r>
      <w:r>
        <w:rPr>
          <w:rFonts w:ascii="Times New Roman" w:eastAsia="Times New Roman" w:hint="default"/>
          <w:b w:val="false"/>
          <w:sz w:val="24"/>
          <w:szCs w:val="24"/>
          <w:u w:val="none"/>
        </w:rPr>
        <w:t>\</w:t>
      </w:r>
      <w:r>
        <w:rPr>
          <w:rFonts w:ascii="Times New Roman" w:eastAsia="Times New Roman" w:hint="default"/>
          <w:b w:val="false"/>
          <w:sz w:val="24"/>
          <w:szCs w:val="24"/>
          <w:u w:val="none"/>
        </w:rPr>
        <w:t>n")</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printf("dob:- 15 march 2004</w:t>
      </w:r>
      <w:r>
        <w:rPr>
          <w:rFonts w:ascii="Times New Roman" w:eastAsia="Times New Roman" w:hint="default"/>
          <w:b w:val="false"/>
          <w:sz w:val="24"/>
          <w:szCs w:val="24"/>
          <w:u w:val="none"/>
        </w:rPr>
        <w:t>\</w:t>
      </w:r>
      <w:r>
        <w:rPr>
          <w:rFonts w:ascii="Times New Roman" w:eastAsia="Times New Roman" w:hint="default"/>
          <w:b w:val="false"/>
          <w:sz w:val="24"/>
          <w:szCs w:val="24"/>
          <w:u w:val="none"/>
        </w:rPr>
        <w:t>n")</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printf("mobile no:- 7627093923")</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sz w:val="24"/>
          <w:szCs w:val="24"/>
          <w:u w:val="none"/>
        </w:rPr>
        <w:t>Q5.Write a program to read an integer, a character and a float value from keyboard and display the same in different lines on the screen.</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integerNumber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char character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float floatValue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an integer: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scanf("%d", &amp;integerNumber)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a character: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 %c", &amp;character)</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a float: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scanf("%f", &amp;floatValue)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printf("Integer: %d</w:t>
      </w:r>
      <w:r>
        <w:rPr>
          <w:rFonts w:ascii="Times New Roman" w:eastAsia="Times New Roman" w:hint="default"/>
          <w:b w:val="false"/>
          <w:sz w:val="24"/>
          <w:szCs w:val="24"/>
          <w:u w:val="none"/>
        </w:rPr>
        <w:t>\</w:t>
      </w:r>
      <w:r>
        <w:rPr>
          <w:rFonts w:ascii="Times New Roman" w:eastAsia="Times New Roman" w:hint="default"/>
          <w:b w:val="false"/>
          <w:sz w:val="24"/>
          <w:szCs w:val="24"/>
          <w:u w:val="none"/>
        </w:rPr>
        <w:t>n", integerNumber)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printf("Character: %c</w:t>
      </w:r>
      <w:r>
        <w:rPr>
          <w:rFonts w:ascii="Times New Roman" w:eastAsia="Times New Roman" w:hint="default"/>
          <w:b w:val="false"/>
          <w:sz w:val="24"/>
          <w:szCs w:val="24"/>
          <w:u w:val="none"/>
        </w:rPr>
        <w:t>\</w:t>
      </w:r>
      <w:r>
        <w:rPr>
          <w:rFonts w:ascii="Times New Roman" w:eastAsia="Times New Roman" w:hint="default"/>
          <w:b w:val="false"/>
          <w:sz w:val="24"/>
          <w:szCs w:val="24"/>
          <w:u w:val="none"/>
        </w:rPr>
        <w:t>n", character)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printf("Float: %.2f</w:t>
      </w:r>
      <w:r>
        <w:rPr>
          <w:rFonts w:ascii="Times New Roman" w:eastAsia="Times New Roman" w:hint="default"/>
          <w:b w:val="false"/>
          <w:sz w:val="24"/>
          <w:szCs w:val="24"/>
          <w:u w:val="none"/>
        </w:rPr>
        <w:t>\</w:t>
      </w:r>
      <w:r>
        <w:rPr>
          <w:rFonts w:ascii="Times New Roman" w:eastAsia="Times New Roman" w:hint="default"/>
          <w:b w:val="false"/>
          <w:sz w:val="24"/>
          <w:szCs w:val="24"/>
          <w:u w:val="none"/>
        </w:rPr>
        <w:t>n", floatValue)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Q6.Write a program to print the following line ( Assume the total value is contained in a variable named cost)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The sales total is : $ 172.53</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ANS:-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cost = 172.53</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printf("The sales total is : $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cost)</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Q7.Raju got 6 and half apples from each of Raghu, Sheenu and Akash. He wants to know how many apples he has in total without adding them. Write a program which could help Raju in doing this.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ANS:-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apples_from_each = 6</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num_people = 3</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total_apples = apples_from_each * num_people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printf("Raju has a total of %d apples without adding them manually.</w:t>
      </w:r>
      <w:r>
        <w:rPr>
          <w:rFonts w:ascii="Times New Roman" w:eastAsia="Times New Roman" w:hint="default"/>
          <w:b w:val="false"/>
          <w:sz w:val="24"/>
          <w:szCs w:val="24"/>
          <w:u w:val="none"/>
        </w:rPr>
        <w:t>\</w:t>
      </w:r>
      <w:r>
        <w:rPr>
          <w:rFonts w:ascii="Times New Roman" w:eastAsia="Times New Roman" w:hint="default"/>
          <w:b w:val="false"/>
          <w:sz w:val="24"/>
          <w:szCs w:val="24"/>
          <w:u w:val="none"/>
        </w:rPr>
        <w:t>n", total_apples)</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Q8.Write a program that prints the floating point value in exponential format correct to two decimal places.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floatValue = 12345.6789</w:t>
      </w:r>
      <w:r>
        <w:rPr>
          <w:rFonts w:ascii="Times New Roman" w:eastAsia="Times New Roman" w:hint="default"/>
          <w:b w:val="false"/>
          <w:sz w:val="24"/>
          <w:szCs w:val="24"/>
          <w:u w:val="none"/>
        </w:rPr>
        <w:t>; // Replace this with your desired floating-point value</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printf("Floating-point value in exponential format: %.2e</w:t>
      </w:r>
      <w:r>
        <w:rPr>
          <w:rFonts w:ascii="Times New Roman" w:eastAsia="Times New Roman" w:hint="default"/>
          <w:b w:val="false"/>
          <w:sz w:val="24"/>
          <w:szCs w:val="24"/>
          <w:u w:val="none"/>
        </w:rPr>
        <w:t>\</w:t>
      </w:r>
      <w:r>
        <w:rPr>
          <w:rFonts w:ascii="Times New Roman" w:eastAsia="Times New Roman" w:hint="default"/>
          <w:b w:val="false"/>
          <w:sz w:val="24"/>
          <w:szCs w:val="24"/>
          <w:u w:val="none"/>
        </w:rPr>
        <w:t>n", floatValue)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sz w:val="24"/>
          <w:szCs w:val="24"/>
          <w:u w:val="none"/>
        </w:rPr>
        <w:t xml:space="preserve">Q9.Write a program to input and print your mobile number (i.e. of 10 digits).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#inculde&lt;conio.h&gt;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char mobileNumber[11]</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printf("Please enter your 10-digit mobile number: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scanf("%s", mobileNumber)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if (strlen(mobileNumber) == 10)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printf("Your mobile number is: %s</w:t>
      </w:r>
      <w:r>
        <w:rPr>
          <w:rFonts w:ascii="Times New Roman" w:eastAsia="Times New Roman" w:hint="default"/>
          <w:b w:val="false"/>
          <w:sz w:val="24"/>
          <w:szCs w:val="24"/>
          <w:u w:val="none"/>
        </w:rPr>
        <w:t>\</w:t>
      </w:r>
      <w:r>
        <w:rPr>
          <w:rFonts w:ascii="Times New Roman" w:eastAsia="Times New Roman" w:hint="default"/>
          <w:b w:val="false"/>
          <w:sz w:val="24"/>
          <w:szCs w:val="24"/>
          <w:u w:val="none"/>
        </w:rPr>
        <w:t>n", mobileNumber)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 xml:space="preserve">else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printf("Invalid input. Please enter a 10-digit mobile number.</w:t>
      </w:r>
      <w:r>
        <w:rPr>
          <w:rFonts w:ascii="Times New Roman" w:eastAsia="Times New Roman" w:hint="default"/>
          <w:b w:val="false"/>
          <w:sz w:val="24"/>
          <w:szCs w:val="24"/>
          <w:u w:val="none"/>
        </w:rPr>
        <w:t>\</w:t>
      </w:r>
      <w:r>
        <w:rPr>
          <w:rFonts w:ascii="Times New Roman" w:eastAsia="Times New Roman" w:hint="default"/>
          <w:b w:val="false"/>
          <w:sz w:val="24"/>
          <w:szCs w:val="24"/>
          <w:u w:val="none"/>
        </w:rPr>
        <w:t>n")</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Q10.The population of a city is 30000. It increases by 20 % during first year and 30% during the second year. Write a program to find the population after two years? (Ans: 46800)</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ANS:-#include &lt;stdio.h&gt;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initialPopulation = 30000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increasePercentage1 = 0.20</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increasePercentage2 = 0.30</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populationAfterFirstYear = initialPopulation + (int)(initialPopulation * increasePercentage1)</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populationAfterSecondYear = populationAfterFirstYear + (int)(populationAfterFirstYear * increasePercentage2)</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printf("Population after two years: %d</w:t>
      </w:r>
      <w:r>
        <w:rPr>
          <w:rFonts w:ascii="Times New Roman" w:eastAsia="Times New Roman" w:hint="default"/>
          <w:b w:val="false"/>
          <w:sz w:val="24"/>
          <w:szCs w:val="24"/>
          <w:u w:val="none"/>
        </w:rPr>
        <w:t>\</w:t>
      </w:r>
      <w:r>
        <w:rPr>
          <w:rFonts w:ascii="Times New Roman" w:eastAsia="Times New Roman" w:hint="default"/>
          <w:b w:val="false"/>
          <w:sz w:val="24"/>
          <w:szCs w:val="24"/>
          <w:u w:val="none"/>
        </w:rPr>
        <w:t>n", populationAfterSecondYear)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 xml:space="preserve">Q11. Write a program to find the ASCII value of a character.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char character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a character: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scanf("%c", &amp;character)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printf("ASCII value of '%c' is %d</w:t>
      </w:r>
      <w:r>
        <w:rPr>
          <w:rFonts w:ascii="Times New Roman" w:eastAsia="Times New Roman" w:hint="default"/>
          <w:b w:val="false"/>
          <w:sz w:val="24"/>
          <w:szCs w:val="24"/>
          <w:u w:val="none"/>
        </w:rPr>
        <w:t>\</w:t>
      </w:r>
      <w:r>
        <w:rPr>
          <w:rFonts w:ascii="Times New Roman" w:eastAsia="Times New Roman" w:hint="default"/>
          <w:b w:val="false"/>
          <w:sz w:val="24"/>
          <w:szCs w:val="24"/>
          <w:u w:val="none"/>
        </w:rPr>
        <w:t>n", character, character)</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 xml:space="preserve">Q12. Write a program to calculate salary of an employee, given his basic pay (entered by user), HRA=15% of the basic pay and TA=20% of the basic pay.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basicPay, hra, ta, salary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basic pay: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scanf("%lf", &amp;basicPay)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hra = 0.15 * basicPay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ta = 0.20 * basicPay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salary = basicPay + hra + ta</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printf("Basic Pay: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basicPay)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printf("HRA: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hra)</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printf("TA: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ta)</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printf("Total Salary: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salary)</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 xml:space="preserve">Q13. Write a program to find  the slope of a line and angle of inclination that passes through two points P and Q with coordinates (xp, yp) and (xq, yq) respectively.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 &lt;math.h&gt;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xp, yp, xq, yq</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coordinates of point P (xp yp):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scanf("%lf %lf", &amp;xp, &amp;yp)</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printf("Enter the coordinates of point Q (xq yq):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scanf("%lf %lf", &amp;xq, &amp;yq)</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slope = (yq - yp) / (xq - xp)</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angle_rad = atan(slope)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angle_deg = angle_rad * (180.0 / M_PI)</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printf("Slope of the line: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slope)</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printf("Angle of inclination (in degrees):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angle_deg)</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Q14. The SPI (Semester Performance Index) is a weighted average of the grade points earned by a student in all the courses he registered for in a semester. If the grade points associated with the letter grades awarded to a student are g1, g2, g3,</w:t>
      </w:r>
      <w:r>
        <w:rPr>
          <w:rFonts w:ascii="Times New Roman" w:eastAsia="Times New Roman" w:hint="eastAsia"/>
          <w:b/>
          <w:sz w:val="24"/>
          <w:szCs w:val="24"/>
          <w:u w:val="none"/>
        </w:rPr>
        <w:t>……</w:t>
      </w:r>
      <w:r>
        <w:rPr>
          <w:rFonts w:ascii="Times New Roman" w:eastAsia="Times New Roman" w:hint="default"/>
          <w:b/>
          <w:sz w:val="24"/>
          <w:szCs w:val="24"/>
          <w:u w:val="none"/>
        </w:rPr>
        <w:t>.gk etc. and the corresponding credits are c1, c2, c3,.</w:t>
      </w:r>
      <w:r>
        <w:rPr>
          <w:rFonts w:ascii="Times New Roman" w:eastAsia="Times New Roman" w:hint="eastAsia"/>
          <w:b/>
          <w:sz w:val="24"/>
          <w:szCs w:val="24"/>
          <w:u w:val="none"/>
        </w:rPr>
        <w:t>…</w:t>
      </w:r>
      <w:r>
        <w:rPr>
          <w:rFonts w:ascii="Times New Roman" w:eastAsia="Times New Roman" w:hint="default"/>
          <w:b/>
          <w:sz w:val="24"/>
          <w:szCs w:val="24"/>
          <w:u w:val="none"/>
        </w:rPr>
        <w:t>..ck, the SPI is  given by:</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rPr>
      </w:pPr>
      <w:r>
        <w:rPr>
          <w:rFonts w:ascii="Times New Roman" w:eastAsia="Times New Roman" w:hint="default"/>
          <w:b/>
          <w:sz w:val="24"/>
          <w:szCs w:val="24"/>
          <w:u w:val="none"/>
        </w:rPr>
        <w:t xml:space="preserve">Where, k is the number of courses for which the candidate remains registered for during the semester/ trimester. Write a program in C to calculate SPI for k =5.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ans:-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#include &lt;stdio.h&gt;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int main()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k = 5</w:t>
      </w:r>
      <w:r>
        <w:rPr>
          <w:rFonts w:ascii="Times New Roman" w:eastAsia="Times New Roman" w:hint="default"/>
          <w:b w:val="false"/>
          <w:sz w:val="24"/>
          <w:szCs w:val="24"/>
          <w:u w:val="none"/>
        </w:rPr>
        <w:t>; // Number of courses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grade_points[] = </w:t>
      </w:r>
      <w:r>
        <w:rPr>
          <w:rFonts w:ascii="Times New Roman" w:eastAsia="Times New Roman" w:hint="default"/>
          <w:b w:val="false"/>
          <w:sz w:val="24"/>
          <w:szCs w:val="24"/>
          <w:u w:val="none"/>
        </w:rPr>
        <w:t>{</w:t>
      </w:r>
      <w:r>
        <w:rPr>
          <w:rFonts w:ascii="Times New Roman" w:eastAsia="Times New Roman" w:hint="default"/>
          <w:b w:val="false"/>
          <w:sz w:val="24"/>
          <w:szCs w:val="24"/>
          <w:u w:val="none"/>
        </w:rPr>
        <w:t>3.5, 4.0, 3.7, 3.0, 3.8</w:t>
      </w:r>
      <w:r>
        <w:rPr>
          <w:rFonts w:ascii="Times New Roman" w:eastAsia="Times New Roman" w:hint="default"/>
          <w:b w:val="false"/>
          <w:sz w:val="24"/>
          <w:szCs w:val="24"/>
          <w:u w:val="none"/>
        </w:rPr>
        <w:t>}</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credits[] = </w:t>
      </w:r>
      <w:r>
        <w:rPr>
          <w:rFonts w:ascii="Times New Roman" w:eastAsia="Times New Roman" w:hint="default"/>
          <w:b w:val="false"/>
          <w:sz w:val="24"/>
          <w:szCs w:val="24"/>
          <w:u w:val="none"/>
        </w:rPr>
        <w:t>{</w:t>
      </w:r>
      <w:r>
        <w:rPr>
          <w:rFonts w:ascii="Times New Roman" w:eastAsia="Times New Roman" w:hint="default"/>
          <w:b w:val="false"/>
          <w:sz w:val="24"/>
          <w:szCs w:val="24"/>
          <w:u w:val="none"/>
        </w:rPr>
        <w:t>3, 4, 3, 2, 3</w:t>
      </w:r>
      <w:r>
        <w:rPr>
          <w:rFonts w:ascii="Times New Roman" w:eastAsia="Times New Roman" w:hint="default"/>
          <w:b w:val="false"/>
          <w:sz w:val="24"/>
          <w:szCs w:val="24"/>
          <w:u w:val="none"/>
        </w:rPr>
        <w:t>}</w:t>
      </w: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double spi = 0.0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int total_credits =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for (int i = 0</w:t>
      </w:r>
      <w:r>
        <w:rPr>
          <w:rFonts w:ascii="Times New Roman" w:eastAsia="Times New Roman" w:hint="default"/>
          <w:b w:val="false"/>
          <w:sz w:val="24"/>
          <w:szCs w:val="24"/>
          <w:u w:val="none"/>
        </w:rPr>
        <w:t>; i &lt; k</w:t>
      </w:r>
      <w:r>
        <w:rPr>
          <w:rFonts w:ascii="Times New Roman" w:eastAsia="Times New Roman" w:hint="default"/>
          <w:b w:val="false"/>
          <w:sz w:val="24"/>
          <w:szCs w:val="24"/>
          <w:u w:val="none"/>
        </w:rPr>
        <w:t xml:space="preserve">; i++)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spi += (grade_points[i] * credits[i])</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total_credits += credits[i]</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if (total_credits &gt; 0)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spi /= total_credits</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printf("SPI for %d courses = %.2lf</w:t>
      </w:r>
      <w:r>
        <w:rPr>
          <w:rFonts w:ascii="Times New Roman" w:eastAsia="Times New Roman" w:hint="default"/>
          <w:b w:val="false"/>
          <w:sz w:val="24"/>
          <w:szCs w:val="24"/>
          <w:u w:val="none"/>
        </w:rPr>
        <w:t>\</w:t>
      </w:r>
      <w:r>
        <w:rPr>
          <w:rFonts w:ascii="Times New Roman" w:eastAsia="Times New Roman" w:hint="default"/>
          <w:b w:val="false"/>
          <w:sz w:val="24"/>
          <w:szCs w:val="24"/>
          <w:u w:val="none"/>
        </w:rPr>
        <w:t>n", k, spi)</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 xml:space="preserve">else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printf("Error: Total credits cannot be zero.</w:t>
      </w:r>
      <w:r>
        <w:rPr>
          <w:rFonts w:ascii="Times New Roman" w:eastAsia="Times New Roman" w:hint="default"/>
          <w:b w:val="false"/>
          <w:sz w:val="24"/>
          <w:szCs w:val="24"/>
          <w:u w:val="none"/>
        </w:rPr>
        <w:t>\</w:t>
      </w:r>
      <w:r>
        <w:rPr>
          <w:rFonts w:ascii="Times New Roman" w:eastAsia="Times New Roman" w:hint="default"/>
          <w:b w:val="false"/>
          <w:sz w:val="24"/>
          <w:szCs w:val="24"/>
          <w:u w:val="none"/>
        </w:rPr>
        <w:t>n")</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 xml:space="preserve">    return 0</w:t>
      </w: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rPr>
      </w:pPr>
      <w:r>
        <w:rPr>
          <w:rFonts w:ascii="Times New Roman" w:eastAsia="Times New Roman" w:hint="default"/>
          <w:b w:val="false"/>
          <w:sz w:val="24"/>
          <w:szCs w:val="24"/>
          <w:u w:val="none"/>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n-US"/>
        </w:rPr>
      </w:pPr>
      <w:r>
        <w:rPr>
          <w:rFonts w:ascii="Times New Roman" w:eastAsia="Times New Roman" w:hint="default"/>
          <w:b/>
          <w:sz w:val="24"/>
          <w:szCs w:val="24"/>
          <w:u w:val="none"/>
        </w:rPr>
        <w:t>Q 15. Write a program to calculate the frequency (f) of a given wave with wavelength (</w:t>
      </w:r>
      <w:r>
        <w:rPr>
          <w:rFonts w:ascii="Times New Roman" w:eastAsia="Times New Roman" w:hint="default"/>
          <w:b/>
          <w:sz w:val="24"/>
          <w:szCs w:val="24"/>
          <w:u w:val="none"/>
          <w:lang w:val="el-GR"/>
        </w:rPr>
        <w:t>λ</w:t>
      </w:r>
      <w:r>
        <w:rPr>
          <w:rFonts w:ascii="Times New Roman" w:eastAsia="Times New Roman" w:hint="default"/>
          <w:b/>
          <w:sz w:val="24"/>
          <w:szCs w:val="24"/>
          <w:u w:val="none"/>
          <w:lang w:val="el-GR"/>
        </w:rPr>
        <w:t>) and speed (c), where c=</w:t>
      </w:r>
      <w:r>
        <w:rPr>
          <w:rFonts w:ascii="Times New Roman" w:eastAsia="Times New Roman" w:hint="default"/>
          <w:b/>
          <w:sz w:val="24"/>
          <w:szCs w:val="24"/>
          <w:u w:val="none"/>
          <w:lang w:val="el-GR"/>
        </w:rPr>
        <w:t>λ</w:t>
      </w:r>
      <w:r>
        <w:rPr>
          <w:rFonts w:ascii="Times New Roman" w:eastAsia="Times New Roman" w:hint="default"/>
          <w:b/>
          <w:sz w:val="24"/>
          <w:szCs w:val="24"/>
          <w:u w:val="none"/>
          <w:lang w:val="el-GR"/>
        </w:rPr>
        <w:t>*f.</w:t>
      </w:r>
      <w:r>
        <w:rPr>
          <w:rFonts w:ascii="Times New Roman" w:eastAsia="Times New Roman" w:hint="default"/>
          <w:b/>
          <w:sz w:val="24"/>
          <w:szCs w:val="24"/>
          <w:u w:val="none"/>
          <w:lang w:val="en-US"/>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n-US"/>
        </w:rPr>
      </w:pPr>
      <w:r>
        <w:rPr>
          <w:rFonts w:ascii="Times New Roman" w:eastAsia="Times New Roman" w:hint="default"/>
          <w:b w:val="false"/>
          <w:sz w:val="24"/>
          <w:szCs w:val="24"/>
          <w:u w:val="none"/>
          <w:lang w:val="en-US"/>
        </w:rPr>
        <w:t xml:space="preserve">ANS:- #include &lt;stdio.h&gt;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n-US"/>
        </w:rPr>
      </w:pPr>
      <w:r>
        <w:rPr>
          <w:rFonts w:ascii="Times New Roman" w:eastAsia="Times New Roman" w:hint="default"/>
          <w:b w:val="false"/>
          <w:sz w:val="24"/>
          <w:szCs w:val="24"/>
          <w:u w:val="none"/>
          <w:lang w:val="en-US"/>
        </w:rPr>
        <w:t>#include&lt;conio.h&gt;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n-US"/>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n-US"/>
        </w:rPr>
      </w:pPr>
      <w:r>
        <w:rPr>
          <w:rFonts w:ascii="Times New Roman" w:eastAsia="Times New Roman" w:hint="default"/>
          <w:b w:val="false"/>
          <w:sz w:val="24"/>
          <w:szCs w:val="24"/>
          <w:u w:val="none"/>
          <w:lang w:val="en-US"/>
        </w:rPr>
        <w:t xml:space="preserve">int main() </w:t>
      </w:r>
      <w:r>
        <w:rPr>
          <w:rFonts w:ascii="Times New Roman" w:eastAsia="Times New Roman" w:hint="default"/>
          <w:b w:val="false"/>
          <w:sz w:val="24"/>
          <w:szCs w:val="24"/>
          <w:u w:val="none"/>
          <w:lang w:val="en-US"/>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n-US"/>
        </w:rPr>
      </w:pPr>
      <w:r>
        <w:rPr>
          <w:rFonts w:ascii="Times New Roman" w:eastAsia="Times New Roman" w:hint="default"/>
          <w:b w:val="false"/>
          <w:sz w:val="24"/>
          <w:szCs w:val="24"/>
          <w:u w:val="none"/>
          <w:lang w:val="en-US"/>
        </w:rPr>
        <w:t xml:space="preserve">    double wavelength, speed, frequency</w:t>
      </w:r>
      <w:r>
        <w:rPr>
          <w:rFonts w:ascii="Times New Roman" w:eastAsia="Times New Roman" w:hint="default"/>
          <w:b w:val="false"/>
          <w:sz w:val="24"/>
          <w:szCs w:val="24"/>
          <w:u w:val="none"/>
          <w:lang w:val="en-US"/>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n-US"/>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n-US"/>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printf("Enter the wavelength (</w:t>
      </w:r>
      <w:r>
        <w:rPr>
          <w:rFonts w:ascii="Times New Roman" w:eastAsia="Times New Roman" w:hint="default"/>
          <w:b w:val="false"/>
          <w:sz w:val="24"/>
          <w:szCs w:val="24"/>
          <w:u w:val="none"/>
          <w:lang w:val="el-GR"/>
        </w:rPr>
        <w:t>λ</w:t>
      </w:r>
      <w:r>
        <w:rPr>
          <w:rFonts w:ascii="Times New Roman" w:eastAsia="Times New Roman" w:hint="default"/>
          <w:b w:val="false"/>
          <w:sz w:val="24"/>
          <w:szCs w:val="24"/>
          <w:u w:val="none"/>
          <w:lang w:val="el-GR"/>
        </w:rPr>
        <w:t>) in meters: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scanf("%lf", &amp;wavelength)</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printf("Enter the speed (c) in meters per second: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scanf("%lf", &amp;speed)</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if (wavelength != 0)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frequency = speed / wavelength</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printf("Frequency (f) = %.2lf Hz</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 frequency)</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 xml:space="preserve">else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printf("Error: Wavelength cannot be zero.</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return 0</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Q 16. A car travelling at 30 m/s accelerates steadily at 5 m/s2 for a distance of 70 m. What is the final velocity of the car? [Hint: v2 = u2 + 2as]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#include &lt;math.h&gt;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int main()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initial_velocity = 30.0</w:t>
      </w:r>
      <w:r>
        <w:rPr>
          <w:rFonts w:ascii="Times New Roman" w:eastAsia="Times New Roman" w:hint="default"/>
          <w:b w:val="false"/>
          <w:sz w:val="24"/>
          <w:szCs w:val="24"/>
          <w:u w:val="none"/>
          <w:lang w:val="el-GR"/>
        </w:rPr>
        <w:t>; // Initial velocity in m/s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acceleration = 5.0</w:t>
      </w:r>
      <w:r>
        <w:rPr>
          <w:rFonts w:ascii="Times New Roman" w:eastAsia="Times New Roman" w:hint="default"/>
          <w:b w:val="false"/>
          <w:sz w:val="24"/>
          <w:szCs w:val="24"/>
          <w:u w:val="none"/>
          <w:lang w:val="el-GR"/>
        </w:rPr>
        <w:t>;     // Acceleration in m/s^2</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distance = 70.0</w:t>
      </w:r>
      <w:r>
        <w:rPr>
          <w:rFonts w:ascii="Times New Roman" w:eastAsia="Times New Roman" w:hint="default"/>
          <w:b w:val="false"/>
          <w:sz w:val="24"/>
          <w:szCs w:val="24"/>
          <w:u w:val="none"/>
          <w:lang w:val="el-GR"/>
        </w:rPr>
        <w:t>;        // Distance in meters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final_velocity</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 Calculate the final velocity using the formula v^2 = u^2 + 2as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final_velocity = sqrt(pow(initial_velocity, 2) + 2 * acceleration * distance)</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printf("The final velocity of the car is %.2lf m/s</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 final_velocity)</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return 0</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Q 17.A horse accelerates steadily from rest at 4 m/s2 for 3s. (a) What is its final velocity? (b) How far has it travelled? [Hint: (a) v = u + at (b)  s = ut + </w:t>
      </w:r>
      <w:r>
        <w:rPr>
          <w:rFonts w:ascii="Times New Roman" w:eastAsia="Times New Roman" w:hint="default"/>
          <w:b/>
          <w:sz w:val="24"/>
          <w:szCs w:val="24"/>
          <w:u w:val="none"/>
          <w:lang w:val="el-GR"/>
        </w:rPr>
        <w:t>½</w:t>
      </w:r>
      <w:r>
        <w:rPr>
          <w:rFonts w:ascii="Times New Roman" w:eastAsia="Times New Roman" w:hint="default"/>
          <w:b/>
          <w:sz w:val="24"/>
          <w:szCs w:val="24"/>
          <w:u w:val="none"/>
          <w:lang w:val="el-GR"/>
        </w:rPr>
        <w:t xml:space="preserve">at2 ]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int main()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initial_velocity = 0.0</w:t>
      </w: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acceleration = 4.0</w:t>
      </w: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time = 3.0</w:t>
      </w: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double final_velocity, distance</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final_velocity = initial_velocity + (acceleration * time)</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distance = (initial_velocity * time) + (0.5 * acceleration * time * time)</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printf("Final velocity of the horse: %.2lf m/s</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 final_velocity)</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printf("Distance traveled by the horse: %.2lf meters</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 distance)</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return 0</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sz w:val="24"/>
          <w:szCs w:val="24"/>
          <w:u w:val="none"/>
          <w:lang w:val="el-GR"/>
        </w:rPr>
      </w:pPr>
      <w:r>
        <w:rPr>
          <w:rFonts w:ascii="Times New Roman" w:eastAsia="Times New Roman" w:hint="default"/>
          <w:b/>
          <w:sz w:val="24"/>
          <w:szCs w:val="24"/>
          <w:u w:val="none"/>
          <w:lang w:val="el-GR"/>
        </w:rPr>
        <w:t>Q 18.</w:t>
      </w:r>
      <w:r>
        <w:rPr>
          <w:rFonts w:ascii="Cambria" w:eastAsia="Cambria" w:hint="default"/>
          <w:b/>
          <w:sz w:val="24"/>
          <w:szCs w:val="24"/>
          <w:u w:val="none"/>
          <w:lang w:val="el-GR"/>
        </w:rPr>
        <w:t xml:space="preserve"> </w:t>
      </w:r>
      <w:r>
        <w:rPr>
          <w:rFonts w:ascii="Cambria" w:eastAsia="Cambria" w:hint="default"/>
          <w:b/>
          <w:sz w:val="24"/>
          <w:szCs w:val="24"/>
          <w:u w:val="none"/>
          <w:lang w:val="el-GR"/>
        </w:rPr>
        <w:t xml:space="preserve">Write a program to find the sum of your four last digit of your university roll number . </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ans:- #include &lt;stdio.h&gt;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int main() </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char rollNumber[] = "GLA2023-14070032"</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int sum = 0</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for (int i = 4</w:t>
      </w:r>
      <w:r>
        <w:rPr>
          <w:rFonts w:ascii="Cambria" w:eastAsia="Cambria" w:hint="default"/>
          <w:b w:val="false"/>
          <w:sz w:val="24"/>
          <w:szCs w:val="24"/>
          <w:u w:val="none"/>
          <w:lang w:val="el-GR"/>
        </w:rPr>
        <w:t>; i &lt; 8</w:t>
      </w:r>
      <w:r>
        <w:rPr>
          <w:rFonts w:ascii="Cambria" w:eastAsia="Cambria" w:hint="default"/>
          <w:b w:val="false"/>
          <w:sz w:val="24"/>
          <w:szCs w:val="24"/>
          <w:u w:val="none"/>
          <w:lang w:val="el-GR"/>
        </w:rPr>
        <w:t xml:space="preserve">; i++) </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sum += (rollNumber[i] - '0')</w:t>
      </w:r>
      <w:r>
        <w:rPr>
          <w:rFonts w:ascii="Cambria" w:eastAsia="Cambria" w:hint="default"/>
          <w:b w:val="false"/>
          <w:sz w:val="24"/>
          <w:szCs w:val="24"/>
          <w:u w:val="none"/>
          <w:lang w:val="el-GR"/>
        </w:rPr>
        <w:t>; // Convert character to integer</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printf("Sum of the last four digits of your university roll number: %d</w:t>
      </w:r>
      <w:r>
        <w:rPr>
          <w:rFonts w:ascii="Cambria" w:eastAsia="Cambria" w:hint="default"/>
          <w:b w:val="false"/>
          <w:sz w:val="24"/>
          <w:szCs w:val="24"/>
          <w:u w:val="none"/>
          <w:lang w:val="el-GR"/>
        </w:rPr>
        <w:t>\</w:t>
      </w:r>
      <w:r>
        <w:rPr>
          <w:rFonts w:ascii="Cambria" w:eastAsia="Cambria" w:hint="default"/>
          <w:b w:val="false"/>
          <w:sz w:val="24"/>
          <w:szCs w:val="24"/>
          <w:u w:val="none"/>
          <w:lang w:val="el-GR"/>
        </w:rPr>
        <w:t>n", sum)</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return 0</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sz w:val="24"/>
          <w:szCs w:val="24"/>
          <w:u w:val="none"/>
          <w:lang w:val="el-GR"/>
        </w:rPr>
      </w:pPr>
      <w:r>
        <w:rPr>
          <w:rFonts w:ascii="Cambria" w:eastAsia="Cambria" w:hint="default"/>
          <w:b/>
          <w:sz w:val="24"/>
          <w:szCs w:val="24"/>
          <w:u w:val="none"/>
          <w:lang w:val="el-GR"/>
        </w:rPr>
        <w:t>Q19. Write a program to initialize your height and weight in cm. and kgs respectively demonstrating compile time initialization and convert them in feets and pounds respectively.  Note :- 1 cm = 0.393701inch , 1 Kg = 2.20462</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ANS:- #include &lt;stdio.h&gt;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int main() </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double height_cm = 175.0</w:t>
      </w:r>
      <w:r>
        <w:rPr>
          <w:rFonts w:ascii="Cambria" w:eastAsia="Cambria"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double weight_kg = 70.0</w:t>
      </w:r>
      <w:r>
        <w:rPr>
          <w:rFonts w:ascii="Cambria" w:eastAsia="Cambria"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const double CM_TO_INCH = 0.393701</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const double KG_TO_POUND = 2.20462</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double height_feet = height_cm * CM_TO_INCH / 12.0</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double weight_pound = weight_kg * KG_TO_POUND</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printf("Your height is %.2lf cm, which is %.2lf feet.</w:t>
      </w:r>
      <w:r>
        <w:rPr>
          <w:rFonts w:ascii="Cambria" w:eastAsia="Cambria" w:hint="default"/>
          <w:b w:val="false"/>
          <w:sz w:val="24"/>
          <w:szCs w:val="24"/>
          <w:u w:val="none"/>
          <w:lang w:val="el-GR"/>
        </w:rPr>
        <w:t>\</w:t>
      </w:r>
      <w:r>
        <w:rPr>
          <w:rFonts w:ascii="Cambria" w:eastAsia="Cambria" w:hint="default"/>
          <w:b w:val="false"/>
          <w:sz w:val="24"/>
          <w:szCs w:val="24"/>
          <w:u w:val="none"/>
          <w:lang w:val="el-GR"/>
        </w:rPr>
        <w:t>n", height_cm, height_feet)</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printf("Your weight is %.2lf kg, which is %.2lf pounds.</w:t>
      </w:r>
      <w:r>
        <w:rPr>
          <w:rFonts w:ascii="Cambria" w:eastAsia="Cambria" w:hint="default"/>
          <w:b w:val="false"/>
          <w:sz w:val="24"/>
          <w:szCs w:val="24"/>
          <w:u w:val="none"/>
          <w:lang w:val="el-GR"/>
        </w:rPr>
        <w:t>\</w:t>
      </w:r>
      <w:r>
        <w:rPr>
          <w:rFonts w:ascii="Cambria" w:eastAsia="Cambria" w:hint="default"/>
          <w:b w:val="false"/>
          <w:sz w:val="24"/>
          <w:szCs w:val="24"/>
          <w:u w:val="none"/>
          <w:lang w:val="el-GR"/>
        </w:rPr>
        <w:t>n", weight_kg, weight_pound)</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 xml:space="preserve">    return 0</w:t>
      </w: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Cambria" w:eastAsia="Cambria"/>
          <w:b w:val="false"/>
          <w:sz w:val="24"/>
          <w:szCs w:val="24"/>
          <w:u w:val="none"/>
          <w:lang w:val="el-GR"/>
        </w:rPr>
      </w:pPr>
      <w:r>
        <w:rPr>
          <w:rFonts w:ascii="Cambria" w:eastAsia="Cambria"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Times New Roman" w:eastAsia="Times New Roman" w:hint="default"/>
          <w:b/>
          <w:sz w:val="24"/>
          <w:szCs w:val="24"/>
          <w:u w:val="none"/>
          <w:lang w:val="el-GR"/>
        </w:rPr>
        <w:t>Q 20 . Code the variable declarations for each of following:</w:t>
      </w:r>
    </w:p>
    <w:p>
      <w:pPr>
        <w:pStyle w:val="style0"/>
        <w:numPr>
          <w:ilvl w:val="0"/>
          <w:numId w:val="1"/>
        </w:numPr>
        <w:pBdr>
          <w:bar w:val="none" w:sz="0" w:space="0" w:color="auto"/>
        </w:pBdr>
        <w:autoSpaceDE w:val="false"/>
        <w:autoSpaceDN w:val="false"/>
        <w:adjustRightInd w:val="false"/>
        <w:spacing w:lineRule="auto" w:line="240"/>
        <w:ind w:left="360" w:hanging="360" w:firstLineChars="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A character variable named option. </w:t>
      </w:r>
    </w:p>
    <w:p>
      <w:pPr>
        <w:pStyle w:val="style0"/>
        <w:numPr>
          <w:ilvl w:val="0"/>
          <w:numId w:val="1"/>
        </w:numPr>
        <w:pBdr>
          <w:bar w:val="none" w:sz="0" w:space="0" w:color="auto"/>
        </w:pBdr>
        <w:autoSpaceDE w:val="false"/>
        <w:autoSpaceDN w:val="false"/>
        <w:adjustRightInd w:val="false"/>
        <w:spacing w:lineRule="auto" w:line="240"/>
        <w:ind w:left="360" w:hanging="360" w:firstLineChars="0"/>
        <w:rPr>
          <w:rFonts w:ascii="Times New Roman" w:eastAsia="Times New Roman"/>
          <w:b w:val="false"/>
          <w:sz w:val="24"/>
          <w:szCs w:val="24"/>
          <w:u w:val="none"/>
          <w:lang w:val="el-GR"/>
        </w:rPr>
      </w:pPr>
      <w:r>
        <w:rPr>
          <w:rFonts w:ascii="Times New Roman" w:eastAsia="Times New Roman" w:hint="default"/>
          <w:b/>
          <w:sz w:val="24"/>
          <w:szCs w:val="24"/>
          <w:u w:val="none"/>
          <w:lang w:val="el-GR"/>
        </w:rPr>
        <w:t>ANS:- char option</w:t>
      </w:r>
      <w:r>
        <w:rPr>
          <w:rFonts w:ascii="Times New Roman" w:eastAsia="Times New Roman" w:hint="default"/>
          <w:b/>
          <w:sz w:val="24"/>
          <w:szCs w:val="24"/>
          <w:u w:val="none"/>
          <w:lang w:val="el-GR"/>
        </w:rPr>
        <w:t>;                // A character variable named option</w:t>
      </w:r>
    </w:p>
    <w:p>
      <w:pPr>
        <w:pStyle w:val="style0"/>
        <w:numPr>
          <w:ilvl w:val="0"/>
          <w:numId w:val="1"/>
        </w:numPr>
        <w:pBdr>
          <w:bar w:val="none" w:sz="0" w:space="0" w:color="auto"/>
        </w:pBdr>
        <w:autoSpaceDE w:val="false"/>
        <w:autoSpaceDN w:val="false"/>
        <w:adjustRightInd w:val="false"/>
        <w:spacing w:lineRule="auto" w:line="240"/>
        <w:ind w:left="360" w:hanging="360" w:firstLineChars="0"/>
        <w:rPr>
          <w:rFonts w:ascii="Times New Roman" w:eastAsia="Times New Roman"/>
          <w:b/>
          <w:sz w:val="24"/>
          <w:szCs w:val="24"/>
          <w:u w:val="none"/>
          <w:lang w:val="el-GR"/>
        </w:rPr>
      </w:pPr>
      <w:r>
        <w:rPr>
          <w:rFonts w:ascii="Times New Roman" w:eastAsia="Times New Roman" w:hint="default"/>
          <w:b w:val="false"/>
          <w:sz w:val="24"/>
          <w:szCs w:val="24"/>
          <w:u w:val="none"/>
          <w:lang w:val="el-GR"/>
        </w:rPr>
        <w:t>An integer variable sum initialized to 0</w:t>
      </w:r>
    </w:p>
    <w:p>
      <w:pPr>
        <w:pStyle w:val="style0"/>
        <w:numPr>
          <w:ilvl w:val="0"/>
          <w:numId w:val="1"/>
        </w:numPr>
        <w:pBdr>
          <w:bar w:val="none" w:sz="0" w:space="0" w:color="auto"/>
        </w:pBdr>
        <w:autoSpaceDE w:val="false"/>
        <w:autoSpaceDN w:val="false"/>
        <w:adjustRightInd w:val="false"/>
        <w:spacing w:lineRule="auto" w:line="240"/>
        <w:ind w:left="360" w:hanging="360" w:firstLineChars="0"/>
        <w:rPr>
          <w:rFonts w:ascii="Times New Roman" w:eastAsia="Times New Roman"/>
          <w:b w:val="false"/>
          <w:sz w:val="24"/>
          <w:szCs w:val="24"/>
          <w:u w:val="none"/>
          <w:lang w:val="el-GR"/>
        </w:rPr>
      </w:pPr>
      <w:r>
        <w:rPr>
          <w:rFonts w:ascii="Times New Roman" w:eastAsia="Times New Roman" w:hint="default"/>
          <w:b/>
          <w:sz w:val="24"/>
          <w:szCs w:val="24"/>
          <w:u w:val="none"/>
          <w:lang w:val="el-GR"/>
        </w:rPr>
        <w:t>int sum = 0</w:t>
      </w:r>
      <w:r>
        <w:rPr>
          <w:rFonts w:ascii="Times New Roman" w:eastAsia="Times New Roman" w:hint="default"/>
          <w:b/>
          <w:sz w:val="24"/>
          <w:szCs w:val="24"/>
          <w:u w:val="none"/>
          <w:lang w:val="el-GR"/>
        </w:rPr>
        <w:t>;               // An integer variable sum initialized to 0</w:t>
      </w:r>
    </w:p>
    <w:p>
      <w:pPr>
        <w:pStyle w:val="style0"/>
        <w:numPr>
          <w:ilvl w:val="0"/>
          <w:numId w:val="2"/>
        </w:numPr>
        <w:pBdr>
          <w:bar w:val="none" w:sz="0" w:space="0" w:color="auto"/>
        </w:pBdr>
        <w:autoSpaceDE w:val="false"/>
        <w:autoSpaceDN w:val="false"/>
        <w:adjustRightInd w:val="false"/>
        <w:spacing w:lineRule="auto" w:line="360"/>
        <w:ind w:left="360" w:hanging="360" w:firstLineChars="0"/>
        <w:rPr>
          <w:rFonts w:ascii="Times New Roman" w:eastAsia="Times New Roman"/>
          <w:b/>
          <w:sz w:val="24"/>
          <w:szCs w:val="24"/>
          <w:u w:val="none"/>
          <w:lang w:val="el-GR"/>
        </w:rPr>
      </w:pPr>
      <w:r>
        <w:rPr>
          <w:rFonts w:ascii="Times New Roman" w:eastAsia="Times New Roman" w:hint="default"/>
          <w:b w:val="false"/>
          <w:sz w:val="24"/>
          <w:szCs w:val="24"/>
          <w:u w:val="none"/>
          <w:lang w:val="el-GR"/>
        </w:rPr>
        <w:t xml:space="preserve">A floating point variable, product, initialized to 1 </w:t>
      </w:r>
    </w:p>
    <w:p>
      <w:pPr>
        <w:pStyle w:val="style0"/>
        <w:numPr>
          <w:ilvl w:val="0"/>
          <w:numId w:val="2"/>
        </w:numPr>
        <w:pBdr>
          <w:bar w:val="none" w:sz="0" w:space="0" w:color="auto"/>
        </w:pBdr>
        <w:autoSpaceDE w:val="false"/>
        <w:autoSpaceDN w:val="false"/>
        <w:adjustRightInd w:val="false"/>
        <w:spacing w:lineRule="auto" w:line="360"/>
        <w:ind w:left="360" w:hanging="360" w:firstLineChars="0"/>
        <w:rPr>
          <w:rFonts w:ascii="Times New Roman" w:eastAsia="Times New Roman"/>
          <w:b w:val="false"/>
          <w:sz w:val="24"/>
          <w:szCs w:val="24"/>
          <w:u w:val="none"/>
          <w:lang w:val="el-GR"/>
        </w:rPr>
      </w:pPr>
      <w:r>
        <w:rPr>
          <w:rFonts w:ascii="Times New Roman" w:eastAsia="Times New Roman" w:hint="default"/>
          <w:b/>
          <w:sz w:val="24"/>
          <w:szCs w:val="24"/>
          <w:u w:val="none"/>
          <w:lang w:val="el-GR"/>
        </w:rPr>
        <w:t>float product = 1.0</w:t>
      </w:r>
      <w:r>
        <w:rPr>
          <w:rFonts w:ascii="Times New Roman" w:eastAsia="Times New Roman" w:hint="default"/>
          <w:b/>
          <w:sz w:val="24"/>
          <w:szCs w:val="24"/>
          <w:u w:val="none"/>
          <w:lang w:val="el-GR"/>
        </w:rPr>
        <w:t>;       // A floating-point variable product initialized to 1.0</w:t>
      </w:r>
    </w:p>
    <w:p>
      <w:pPr>
        <w:pStyle w:val="style0"/>
        <w:numPr>
          <w:ilvl w:val="0"/>
          <w:numId w:val="2"/>
        </w:numPr>
        <w:pBdr>
          <w:bar w:val="none" w:sz="0" w:space="0" w:color="auto"/>
        </w:pBdr>
        <w:autoSpaceDE w:val="false"/>
        <w:autoSpaceDN w:val="false"/>
        <w:adjustRightInd w:val="false"/>
        <w:spacing w:lineRule="auto" w:line="360"/>
        <w:ind w:left="360" w:hanging="360" w:firstLineChars="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sz w:val="24"/>
          <w:szCs w:val="24"/>
          <w:u w:val="none"/>
          <w:lang w:val="el-GR"/>
        </w:rPr>
        <w:t>Q21. Write a program that reads nine integers. Display these numbers by printing three numbers in a line separated by commas</w:t>
      </w: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int main()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int numbers[9]</w:t>
      </w:r>
      <w:r>
        <w:rPr>
          <w:rFonts w:ascii="Times New Roman" w:eastAsia="Times New Roman" w:hint="default"/>
          <w:b w:val="false"/>
          <w:sz w:val="24"/>
          <w:szCs w:val="24"/>
          <w:u w:val="none"/>
          <w:lang w:val="el-GR"/>
        </w:rPr>
        <w:t>; // Declare an array to store nine integers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 Input nine integers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printf("Enter nine integers, one at a time:</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for (int i = 0</w:t>
      </w:r>
      <w:r>
        <w:rPr>
          <w:rFonts w:ascii="Times New Roman" w:eastAsia="Times New Roman" w:hint="default"/>
          <w:b w:val="false"/>
          <w:sz w:val="24"/>
          <w:szCs w:val="24"/>
          <w:u w:val="none"/>
          <w:lang w:val="el-GR"/>
        </w:rPr>
        <w:t>; i &lt; 9</w:t>
      </w:r>
      <w:r>
        <w:rPr>
          <w:rFonts w:ascii="Times New Roman" w:eastAsia="Times New Roman" w:hint="default"/>
          <w:b w:val="false"/>
          <w:sz w:val="24"/>
          <w:szCs w:val="24"/>
          <w:u w:val="none"/>
          <w:lang w:val="el-GR"/>
        </w:rPr>
        <w:t xml:space="preserve">; i++)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scanf("%d", &amp;numbers[i])</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 Display the numbers in groups of three</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printf("Numbers in groups of three:</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for (int i = 0</w:t>
      </w:r>
      <w:r>
        <w:rPr>
          <w:rFonts w:ascii="Times New Roman" w:eastAsia="Times New Roman" w:hint="default"/>
          <w:b w:val="false"/>
          <w:sz w:val="24"/>
          <w:szCs w:val="24"/>
          <w:u w:val="none"/>
          <w:lang w:val="el-GR"/>
        </w:rPr>
        <w:t>; i &lt; 9</w:t>
      </w:r>
      <w:r>
        <w:rPr>
          <w:rFonts w:ascii="Times New Roman" w:eastAsia="Times New Roman" w:hint="default"/>
          <w:b w:val="false"/>
          <w:sz w:val="24"/>
          <w:szCs w:val="24"/>
          <w:u w:val="none"/>
          <w:lang w:val="el-GR"/>
        </w:rPr>
        <w:t xml:space="preserve">; i++)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printf("%d", numbers[i])</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if ((i + 1) % 3 == 0)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n")</w:t>
      </w:r>
      <w:r>
        <w:rPr>
          <w:rFonts w:ascii="Times New Roman" w:eastAsia="Times New Roman" w:hint="default"/>
          <w:b w:val="false"/>
          <w:sz w:val="24"/>
          <w:szCs w:val="24"/>
          <w:u w:val="none"/>
          <w:lang w:val="el-GR"/>
        </w:rPr>
        <w:t>; // Print a newline after every three numbers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w:t>
      </w: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 xml:space="preserve">else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printf(", ")</w:t>
      </w:r>
      <w:r>
        <w:rPr>
          <w:rFonts w:ascii="Times New Roman" w:eastAsia="Times New Roman" w:hint="default"/>
          <w:b w:val="false"/>
          <w:sz w:val="24"/>
          <w:szCs w:val="24"/>
          <w:u w:val="none"/>
          <w:lang w:val="el-GR"/>
        </w:rPr>
        <w:t>; // Print a comma and space between numbers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return 0</w:t>
      </w: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sz w:val="24"/>
          <w:szCs w:val="24"/>
          <w:u w:val="none"/>
          <w:lang w:val="el-GR"/>
        </w:rPr>
        <w:t xml:space="preserve">Q22. What are header files and what are its uses in C programming?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#include&lt;stdio.h&gt;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#include&lt;conio.h</w:t>
      </w:r>
      <w:r>
        <w:rPr>
          <w:rFonts w:ascii="Times New Roman" w:eastAsia="Times New Roman" w:hint="default"/>
          <w:b/>
          <w:sz w:val="24"/>
          <w:szCs w:val="24"/>
          <w:u w:val="none"/>
          <w:lang w:val="el-GR"/>
        </w:rPr>
        <w:t>&gt;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Times New Roman" w:eastAsia="Times New Roman" w:hint="default"/>
          <w:b/>
          <w:sz w:val="24"/>
          <w:szCs w:val="24"/>
          <w:u w:val="none"/>
          <w:lang w:val="el-GR"/>
        </w:rPr>
        <w:t>Q23. What will be the output of following program?</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#include&lt;stdio.h&gt;</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int main()</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int num=070</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printf(</w:t>
      </w:r>
      <w:r>
        <w:rPr>
          <w:rFonts w:ascii="Times New Roman" w:eastAsia="Times New Roman" w:hint="default"/>
          <w:b/>
          <w:sz w:val="24"/>
          <w:szCs w:val="24"/>
          <w:u w:val="none"/>
          <w:lang w:val="el-GR"/>
        </w:rPr>
        <w:t>%d</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t%o</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t%x</w:t>
      </w:r>
      <w:r>
        <w:rPr>
          <w:rFonts w:ascii="Times New Roman" w:eastAsia="Times New Roman" w:hint="default"/>
          <w:b/>
          <w:sz w:val="24"/>
          <w:szCs w:val="24"/>
          <w:u w:val="none"/>
          <w:lang w:val="el-GR"/>
        </w:rPr>
        <w:t>,num,num,num)</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ANS:- 50    70    38  </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Q 24. What will be the output of following program?</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#include &lt;stdio.h&gt;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void main() </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int x = printf("GLA UNIVERSITY")</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printf("%d", x)</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val="false"/>
          <w:sz w:val="24"/>
          <w:szCs w:val="24"/>
          <w:u w:val="none"/>
          <w:lang w:val="el-GR"/>
        </w:rPr>
        <w:t>ANS:- GLA UNIVERSITY</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sz w:val="22"/>
          <w:szCs w:val="22"/>
          <w:u w:val="none"/>
          <w:lang w:val="el-GR"/>
        </w:rPr>
      </w:pPr>
      <w:r>
        <w:rPr>
          <w:rFonts w:ascii="Calibri" w:eastAsia="Calibri" w:hint="default"/>
          <w:b/>
          <w:sz w:val="22"/>
          <w:szCs w:val="22"/>
          <w:u w:val="none"/>
          <w:lang w:val="el-GR"/>
        </w:rPr>
        <w:t xml:space="preserve">Question-25. </w:t>
      </w:r>
      <w:r>
        <w:rPr>
          <w:rFonts w:ascii="Times New Roman" w:eastAsia="Times New Roman" w:hint="default"/>
          <w:b/>
          <w:sz w:val="24"/>
          <w:szCs w:val="24"/>
          <w:u w:val="none"/>
          <w:lang w:val="el-GR"/>
        </w:rPr>
        <w:t>What are library functions? List any four library functions.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w:t>
      </w:r>
      <w:r>
        <w:rPr>
          <w:rFonts w:ascii="Calibri" w:eastAsia="Calibri" w:hint="default"/>
          <w:b w:val="false"/>
          <w:sz w:val="22"/>
          <w:szCs w:val="22"/>
          <w:u w:val="none"/>
          <w:lang w:val="el-GR"/>
        </w:rPr>
        <w:t>ANS:-  Library functions, also known as standard library functions, are pre-defined functions provided by the C programming language to perform common tasks. These functions are part of the C standard library and can be used by including the appropriate header files. Library functions simplify programming by providing a set of well-tested and efficient routines for various operations. Here are four commonly used C library functions: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sz w:val="22"/>
          <w:szCs w:val="22"/>
          <w:u w:val="none"/>
          <w:lang w:val="el-GR"/>
        </w:rPr>
        <w:t xml:space="preserve">printf(): </w:t>
      </w:r>
      <w:r>
        <w:rPr>
          <w:rFonts w:ascii="Calibri" w:eastAsia="Calibri" w:hint="default"/>
          <w:b w:val="false"/>
          <w:sz w:val="22"/>
          <w:szCs w:val="22"/>
          <w:u w:val="none"/>
          <w:lang w:val="el-GR"/>
        </w:rPr>
        <w:t>The printf function is used for formatted output. It allows you to display information on the console or write it to a file, formatted according to specified format specifiers.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sz w:val="22"/>
          <w:szCs w:val="22"/>
          <w:u w:val="none"/>
          <w:lang w:val="el-GR"/>
        </w:rPr>
        <w:t xml:space="preserve">scanf(): </w:t>
      </w:r>
      <w:r>
        <w:rPr>
          <w:rFonts w:ascii="Calibri" w:eastAsia="Calibri" w:hint="default"/>
          <w:b w:val="false"/>
          <w:sz w:val="22"/>
          <w:szCs w:val="22"/>
          <w:u w:val="none"/>
          <w:lang w:val="el-GR"/>
        </w:rPr>
        <w:t>The scanf function is used for formatted input. It allows you to read data from the console or a file, parsing it according to specified format specifiers.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sz w:val="22"/>
          <w:szCs w:val="22"/>
          <w:u w:val="none"/>
          <w:lang w:val="el-GR"/>
        </w:rPr>
        <w:t xml:space="preserve">strlen(): </w:t>
      </w:r>
      <w:r>
        <w:rPr>
          <w:rFonts w:ascii="Calibri" w:eastAsia="Calibri" w:hint="default"/>
          <w:b w:val="false"/>
          <w:sz w:val="22"/>
          <w:szCs w:val="22"/>
          <w:u w:val="none"/>
          <w:lang w:val="el-GR"/>
        </w:rPr>
        <w:t>The strlen function is used to determine the length of a null-terminated string (a sequence of characters).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sz w:val="22"/>
          <w:szCs w:val="22"/>
          <w:u w:val="none"/>
          <w:lang w:val="el-GR"/>
        </w:rPr>
        <w:t xml:space="preserve">rand(): </w:t>
      </w:r>
      <w:r>
        <w:rPr>
          <w:rFonts w:ascii="Calibri" w:eastAsia="Calibri" w:hint="default"/>
          <w:b w:val="false"/>
          <w:sz w:val="22"/>
          <w:szCs w:val="22"/>
          <w:u w:val="none"/>
          <w:lang w:val="el-GR"/>
        </w:rPr>
        <w:t>The rand function is used for generating pseudo-random numbers. It returns a random integer between 0 and RAND_MAX.</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These are just a few examples of C library functions. The C standard library provides a wide range of functions for various purposes, including mathematical operations, memory allocation, string manipulation, file handling, and more. To use these functions, you typically include the appropriate header file, as shown in the examples above, and then call the functions in your code.                                        </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Calibri" w:eastAsia="Calibri" w:hint="default"/>
          <w:b w:val="false"/>
          <w:sz w:val="22"/>
          <w:szCs w:val="22"/>
          <w:u w:val="none"/>
          <w:lang w:val="el-GR"/>
        </w:rPr>
        <w:t xml:space="preserve"> </w:t>
      </w:r>
      <w:r>
        <w:rPr>
          <w:rFonts w:ascii="Calibri" w:eastAsia="Calibri" w:hint="default"/>
          <w:b/>
          <w:sz w:val="22"/>
          <w:szCs w:val="22"/>
          <w:u w:val="none"/>
          <w:lang w:val="el-GR"/>
        </w:rPr>
        <w:t xml:space="preserve">Question-26. </w:t>
      </w:r>
      <w:r>
        <w:rPr>
          <w:rFonts w:ascii="Times New Roman" w:eastAsia="Times New Roman" w:hint="default"/>
          <w:b/>
          <w:sz w:val="24"/>
          <w:szCs w:val="24"/>
          <w:u w:val="none"/>
          <w:lang w:val="el-GR"/>
        </w:rPr>
        <w:t>What will be the output of following program?</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#include &lt;stdio.h&gt;</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void main() </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 xml:space="preserve">int x = printf("C is placement oriented Language") </w:t>
      </w:r>
      <w:r>
        <w:rPr>
          <w:rFonts w:ascii="Times New Roman" w:eastAsia="Times New Roman" w:hint="eastAsia"/>
          <w:b/>
          <w:sz w:val="24"/>
          <w:szCs w:val="24"/>
          <w:u w:val="none"/>
          <w:lang w:val="el-GR"/>
        </w:rPr>
        <w:t>—</w:t>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printf(</w:t>
      </w:r>
      <w:r>
        <w:rPr>
          <w:rFonts w:ascii="Times New Roman" w:eastAsia="Times New Roman" w:hint="default"/>
          <w:b/>
          <w:sz w:val="24"/>
          <w:szCs w:val="24"/>
          <w:u w:val="none"/>
          <w:lang w:val="el-GR"/>
        </w:rPr>
        <w:t>Hi</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printf("%d %o %x", x,x,x)</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ANS:-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C is placement oriented language </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Calibri" w:eastAsia="Calibri" w:hint="default"/>
          <w:b/>
          <w:sz w:val="22"/>
          <w:szCs w:val="22"/>
          <w:u w:val="none"/>
          <w:lang w:val="el-GR"/>
        </w:rPr>
        <w:t xml:space="preserve">Question-27. </w:t>
      </w:r>
      <w:r>
        <w:rPr>
          <w:rFonts w:ascii="Times New Roman" w:eastAsia="Times New Roman" w:hint="default"/>
          <w:b/>
          <w:sz w:val="24"/>
          <w:szCs w:val="24"/>
          <w:u w:val="none"/>
          <w:lang w:val="el-GR"/>
        </w:rPr>
        <w:t>. What is the meaning of following statement?    printf(</w:t>
      </w:r>
      <w:r>
        <w:rPr>
          <w:rFonts w:ascii="Times New Roman" w:eastAsia="Times New Roman" w:hint="default"/>
          <w:b/>
          <w:sz w:val="24"/>
          <w:szCs w:val="24"/>
          <w:u w:val="none"/>
          <w:lang w:val="el-GR"/>
        </w:rPr>
        <w:t>%d</w:t>
      </w:r>
      <w:r>
        <w:rPr>
          <w:rFonts w:ascii="Times New Roman" w:eastAsia="Times New Roman" w:hint="default"/>
          <w:b/>
          <w:sz w:val="24"/>
          <w:szCs w:val="24"/>
          <w:u w:val="none"/>
          <w:lang w:val="el-GR"/>
        </w:rPr>
        <w:t>,scanf(</w:t>
      </w:r>
      <w:r>
        <w:rPr>
          <w:rFonts w:ascii="Times New Roman" w:eastAsia="Times New Roman" w:hint="default"/>
          <w:b/>
          <w:sz w:val="24"/>
          <w:szCs w:val="24"/>
          <w:u w:val="none"/>
          <w:lang w:val="el-GR"/>
        </w:rPr>
        <w:t>%d%d</w:t>
      </w:r>
      <w:r>
        <w:rPr>
          <w:rFonts w:ascii="Times New Roman" w:eastAsia="Times New Roman" w:hint="default"/>
          <w:b/>
          <w:sz w:val="24"/>
          <w:szCs w:val="24"/>
          <w:u w:val="none"/>
          <w:lang w:val="el-GR"/>
        </w:rPr>
        <w:t>,&amp;a,&amp;b))</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ANS:-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The statement is a bit unconventional and not recommended.</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Calibri" w:eastAsia="Calibri" w:hint="default"/>
          <w:b/>
          <w:sz w:val="22"/>
          <w:szCs w:val="22"/>
          <w:u w:val="none"/>
          <w:lang w:val="el-GR"/>
        </w:rPr>
        <w:t xml:space="preserve">Question-28. </w:t>
      </w:r>
      <w:r>
        <w:rPr>
          <w:rFonts w:ascii="Times New Roman" w:eastAsia="Times New Roman" w:hint="default"/>
          <w:b/>
          <w:sz w:val="24"/>
          <w:szCs w:val="24"/>
          <w:u w:val="none"/>
          <w:lang w:val="el-GR"/>
        </w:rPr>
        <w:t>What will be the output of following program?</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#include &lt;stdio.h&gt; </w:t>
      </w:r>
    </w:p>
    <w:p>
      <w:pPr>
        <w:pStyle w:val="style0"/>
        <w:numPr>
          <w:ilvl w:val="0"/>
          <w:numId w:val="0"/>
        </w:numPr>
        <w:pBdr>
          <w:bar w:val="none" w:sz="0" w:space="0" w:color="auto"/>
        </w:pBdr>
        <w:autoSpaceDE w:val="false"/>
        <w:autoSpaceDN w:val="false"/>
        <w:adjustRightInd w:val="false"/>
        <w:spacing w:lineRule="auto" w:line="240"/>
        <w:ind w:left="72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void main() </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printf(" </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"C %% FOR %% PLACEMENT</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240"/>
        <w:ind w:firstLine="720" w:firstLineChars="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ANS:-</w:t>
      </w:r>
      <w:r>
        <w:rPr>
          <w:rFonts w:ascii="Calibri" w:eastAsia="Calibri" w:hint="default"/>
          <w:b w:val="false"/>
          <w:sz w:val="22"/>
          <w:szCs w:val="22"/>
          <w:u w:val="none"/>
          <w:lang w:val="el-GR"/>
        </w:rPr>
        <w:tab/>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w:t>
      </w:r>
      <w:r>
        <w:rPr>
          <w:rFonts w:ascii="Calibri" w:eastAsia="Calibri" w:hint="default"/>
          <w:b w:val="false"/>
          <w:sz w:val="22"/>
          <w:szCs w:val="22"/>
          <w:u w:val="none"/>
          <w:lang w:val="el-GR"/>
        </w:rPr>
        <w:t>C % FOR % PLACEMENT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Calibri" w:eastAsia="Calibri" w:hint="default"/>
          <w:b w:val="false"/>
          <w:sz w:val="22"/>
          <w:szCs w:val="22"/>
          <w:u w:val="none"/>
          <w:lang w:val="el-GR"/>
        </w:rPr>
        <w:t xml:space="preserve">QUESTION-29. </w:t>
      </w:r>
      <w:r>
        <w:rPr>
          <w:rFonts w:ascii="Times New Roman" w:eastAsia="Times New Roman" w:hint="default"/>
          <w:b w:val="false"/>
          <w:sz w:val="24"/>
          <w:szCs w:val="24"/>
          <w:u w:val="none"/>
          <w:lang w:val="el-GR"/>
        </w:rPr>
        <w:t xml:space="preserve">Suppose distance between GLA University and Delhi is m km (to be entered by user), by BUS you can reach Delhi in 4 hours. Develop a </w:t>
      </w:r>
      <w:r>
        <w:rPr>
          <w:rFonts w:ascii="Times New Roman" w:eastAsia="Times New Roman" w:hint="default"/>
          <w:b w:val="false"/>
          <w:sz w:val="24"/>
          <w:szCs w:val="24"/>
          <w:u w:val="none"/>
          <w:lang w:val="el-GR"/>
        </w:rPr>
        <w:t>C</w:t>
      </w: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program to calculate speed of bus.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ANS:-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#include&lt;stdio.h&gt;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#include&lt;conio.h&gt;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int main() </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w:t>
      </w:r>
      <w:r>
        <w:rPr>
          <w:rFonts w:ascii="Calibri" w:eastAsia="Calibri" w:hint="default"/>
          <w:b w:val="false"/>
          <w:sz w:val="22"/>
          <w:szCs w:val="22"/>
          <w:u w:val="none"/>
          <w:lang w:val="el-GR"/>
        </w:rPr>
        <w:t xml:space="preserve"> </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float m,s</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w:t>
      </w:r>
      <w:r>
        <w:rPr>
          <w:rFonts w:ascii="Calibri" w:eastAsia="Calibri" w:hint="default"/>
          <w:b w:val="false"/>
          <w:sz w:val="22"/>
          <w:szCs w:val="22"/>
          <w:u w:val="none"/>
          <w:lang w:val="el-GR"/>
        </w:rPr>
        <w:t xml:space="preserve"> </w:t>
      </w:r>
      <w:r>
        <w:rPr>
          <w:rFonts w:ascii="Calibri" w:eastAsia="Calibri" w:hint="default"/>
          <w:b w:val="false"/>
          <w:sz w:val="22"/>
          <w:szCs w:val="22"/>
          <w:u w:val="none"/>
          <w:lang w:val="el-GR"/>
        </w:rPr>
        <w:t>enter the distance between Delhi and GLA</w:t>
      </w:r>
      <w:r>
        <w:rPr>
          <w:rFonts w:ascii="Calibri" w:eastAsia="Calibri" w:hint="default"/>
          <w:b w:val="false"/>
          <w:sz w:val="22"/>
          <w:szCs w:val="22"/>
          <w:u w:val="none"/>
          <w:lang w:val="el-GR"/>
        </w:rPr>
        <w:t>)</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scanf(</w:t>
      </w:r>
      <w:r>
        <w:rPr>
          <w:rFonts w:ascii="Calibri" w:eastAsia="Calibri" w:hint="default"/>
          <w:b w:val="false"/>
          <w:sz w:val="22"/>
          <w:szCs w:val="22"/>
          <w:u w:val="none"/>
          <w:lang w:val="el-GR"/>
        </w:rPr>
        <w:t>%f</w:t>
      </w:r>
      <w:r>
        <w:rPr>
          <w:rFonts w:ascii="Calibri" w:eastAsia="Calibri" w:hint="default"/>
          <w:b w:val="false"/>
          <w:sz w:val="22"/>
          <w:szCs w:val="22"/>
          <w:u w:val="none"/>
          <w:lang w:val="el-GR"/>
        </w:rPr>
        <w:t>,&amp;m)</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s=m/4</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w:t>
      </w:r>
      <w:r>
        <w:rPr>
          <w:rFonts w:ascii="Calibri" w:eastAsia="Calibri" w:hint="default"/>
          <w:b w:val="false"/>
          <w:sz w:val="22"/>
          <w:szCs w:val="22"/>
          <w:u w:val="none"/>
          <w:lang w:val="el-GR"/>
        </w:rPr>
        <w:t xml:space="preserve"> </w:t>
      </w:r>
      <w:r>
        <w:rPr>
          <w:rFonts w:ascii="Calibri" w:eastAsia="Calibri" w:hint="default"/>
          <w:b w:val="false"/>
          <w:sz w:val="22"/>
          <w:szCs w:val="22"/>
          <w:u w:val="none"/>
          <w:lang w:val="el-GR"/>
        </w:rPr>
        <w:t>the speed of bus %2f km/hr</w:t>
      </w:r>
      <w:r>
        <w:rPr>
          <w:rFonts w:ascii="Calibri" w:eastAsia="Calibri" w:hint="default"/>
          <w:b w:val="false"/>
          <w:sz w:val="22"/>
          <w:szCs w:val="22"/>
          <w:u w:val="none"/>
          <w:lang w:val="el-GR"/>
        </w:rPr>
        <w:t>,m)</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Calibri" w:eastAsia="Calibri" w:hint="default"/>
          <w:b w:val="false"/>
          <w:sz w:val="22"/>
          <w:szCs w:val="22"/>
          <w:u w:val="none"/>
          <w:lang w:val="el-GR"/>
        </w:rPr>
        <w:t>Question-30.</w:t>
      </w: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 xml:space="preserve">In an exam Satyam got 50 marks, Suman got 70 marks and Shyam got 80 marks, Write a </w:t>
      </w:r>
      <w:r>
        <w:rPr>
          <w:rFonts w:ascii="Times New Roman" w:eastAsia="Times New Roman" w:hint="default"/>
          <w:b w:val="false"/>
          <w:sz w:val="24"/>
          <w:szCs w:val="24"/>
          <w:u w:val="none"/>
          <w:lang w:val="el-GR"/>
        </w:rPr>
        <w:t>C</w:t>
      </w: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program to find average marks of these three participants.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#include&lt;stdio.h&gt;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#include&lt;conio.h&gt;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int main() </w:t>
      </w:r>
      <w:r>
        <w:rPr>
          <w:rFonts w:ascii="Calibri" w:eastAsia="Calibri" w:hint="default"/>
          <w:b w:val="false"/>
          <w:sz w:val="22"/>
          <w:szCs w:val="22"/>
          <w:u w:val="none"/>
          <w:lang w:val="el-GR"/>
        </w:rPr>
        <w:t>{</w:t>
      </w:r>
      <w:r>
        <w:rPr>
          <w:rFonts w:ascii="Calibri" w:eastAsia="Calibri" w:hint="default"/>
          <w:b w:val="false"/>
          <w:sz w:val="22"/>
          <w:szCs w:val="22"/>
          <w:u w:val="none"/>
          <w:lang w:val="el-GR"/>
        </w:rPr>
        <w:t xml:space="preserve"> </w:t>
      </w:r>
      <w:r>
        <w:rPr>
          <w:rFonts w:ascii="Calibri" w:eastAsia="Calibri" w:hint="default"/>
          <w:b w:val="false"/>
          <w:sz w:val="22"/>
          <w:szCs w:val="22"/>
          <w:u w:val="none"/>
          <w:lang w:val="el-GR"/>
        </w:rPr>
        <w:t>int suman=70,satyam=50,shyam=80,avg</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avg=(suman+satyam+shyam)/3</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w:t>
      </w:r>
      <w:r>
        <w:rPr>
          <w:rFonts w:ascii="Calibri" w:eastAsia="Calibri" w:hint="default"/>
          <w:b w:val="false"/>
          <w:sz w:val="22"/>
          <w:szCs w:val="22"/>
          <w:u w:val="none"/>
          <w:lang w:val="el-GR"/>
        </w:rPr>
        <w:t>avg marks is %f</w:t>
      </w:r>
      <w:r>
        <w:rPr>
          <w:rFonts w:ascii="Calibri" w:eastAsia="Calibri" w:hint="default"/>
          <w:b w:val="false"/>
          <w:sz w:val="22"/>
          <w:szCs w:val="22"/>
          <w:u w:val="none"/>
          <w:lang w:val="el-GR"/>
        </w:rPr>
        <w:t>,avg)</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return 0</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Calibri" w:eastAsia="Calibri" w:hint="default"/>
          <w:b/>
          <w:sz w:val="22"/>
          <w:szCs w:val="22"/>
          <w:u w:val="none"/>
          <w:lang w:val="el-GR"/>
        </w:rPr>
        <w:t xml:space="preserve">Question-31. </w:t>
      </w:r>
      <w:r>
        <w:rPr>
          <w:rFonts w:ascii="Times New Roman" w:eastAsia="Times New Roman" w:hint="default"/>
          <w:b/>
          <w:sz w:val="24"/>
          <w:szCs w:val="24"/>
          <w:u w:val="none"/>
          <w:lang w:val="el-GR"/>
        </w:rPr>
        <w:t xml:space="preserve">One day, Mohan called Saurav and Sajal and gave some money to them, later he realized that money that was given to Saurav should be given to Sajal and vice-versa. Develop a </w:t>
      </w:r>
      <w:r>
        <w:rPr>
          <w:rFonts w:ascii="Times New Roman" w:eastAsia="Times New Roman" w:hint="default"/>
          <w:b/>
          <w:sz w:val="24"/>
          <w:szCs w:val="24"/>
          <w:u w:val="none"/>
          <w:lang w:val="el-GR"/>
        </w:rPr>
        <w:t>C</w:t>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program to help Mohan so that he can rectify his mistake.</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ANS:-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 &lt;stdio.h&gt;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#include&lt;conio.h&gt;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int main() </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double saurav_money, sajal_money, temp</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printf("Enter the amount given to Saurav: ")</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scanf("%lf", &amp;saurav_money)</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printf("Enter the amount given to Sajal: ")</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scanf("%lf", &amp;sajal_money)</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temp = saurav_money</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saurav_money = sajal_money</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sajal_money = temp</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printf("After rectification:</w:t>
      </w:r>
      <w:r>
        <w:rPr>
          <w:rFonts w:ascii="Calibri" w:eastAsia="Calibri" w:hint="default"/>
          <w:b w:val="false"/>
          <w:sz w:val="22"/>
          <w:szCs w:val="22"/>
          <w:u w:val="none"/>
          <w:lang w:val="el-GR"/>
        </w:rPr>
        <w:t>\</w:t>
      </w:r>
      <w:r>
        <w:rPr>
          <w:rFonts w:ascii="Calibri" w:eastAsia="Calibri" w:hint="default"/>
          <w:b w:val="false"/>
          <w:sz w:val="22"/>
          <w:szCs w:val="22"/>
          <w:u w:val="none"/>
          <w:lang w:val="el-GR"/>
        </w:rPr>
        <w:t>n")</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printf("Amount given to Saurav: %.2lf</w:t>
      </w:r>
      <w:r>
        <w:rPr>
          <w:rFonts w:ascii="Calibri" w:eastAsia="Calibri" w:hint="default"/>
          <w:b w:val="false"/>
          <w:sz w:val="22"/>
          <w:szCs w:val="22"/>
          <w:u w:val="none"/>
          <w:lang w:val="el-GR"/>
        </w:rPr>
        <w:t>\</w:t>
      </w:r>
      <w:r>
        <w:rPr>
          <w:rFonts w:ascii="Calibri" w:eastAsia="Calibri" w:hint="default"/>
          <w:b w:val="false"/>
          <w:sz w:val="22"/>
          <w:szCs w:val="22"/>
          <w:u w:val="none"/>
          <w:lang w:val="el-GR"/>
        </w:rPr>
        <w:t>n", saurav_money)</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printf("Amount given to Sajal: %.2lf</w:t>
      </w:r>
      <w:r>
        <w:rPr>
          <w:rFonts w:ascii="Calibri" w:eastAsia="Calibri" w:hint="default"/>
          <w:b w:val="false"/>
          <w:sz w:val="22"/>
          <w:szCs w:val="22"/>
          <w:u w:val="none"/>
          <w:lang w:val="el-GR"/>
        </w:rPr>
        <w:t>\</w:t>
      </w:r>
      <w:r>
        <w:rPr>
          <w:rFonts w:ascii="Calibri" w:eastAsia="Calibri" w:hint="default"/>
          <w:b w:val="false"/>
          <w:sz w:val="22"/>
          <w:szCs w:val="22"/>
          <w:u w:val="none"/>
          <w:lang w:val="el-GR"/>
        </w:rPr>
        <w:t>n", sajal_money)</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return 0</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Calibri" w:eastAsia="Calibri" w:hint="default"/>
          <w:b/>
          <w:sz w:val="22"/>
          <w:szCs w:val="22"/>
          <w:u w:val="none"/>
          <w:lang w:val="el-GR"/>
        </w:rPr>
        <w:t xml:space="preserve">Question-32. </w:t>
      </w:r>
      <w:r>
        <w:rPr>
          <w:rFonts w:ascii="Times New Roman" w:eastAsia="Times New Roman" w:hint="default"/>
          <w:b/>
          <w:sz w:val="24"/>
          <w:szCs w:val="24"/>
          <w:u w:val="none"/>
          <w:lang w:val="el-GR"/>
        </w:rPr>
        <w:t xml:space="preserve">One day when I was going for a lunch, suddenly rain started, I was very hungry so started running with speed of 4km/h and it took 3 min to reach mess. Help me to develop a </w:t>
      </w:r>
      <w:r>
        <w:rPr>
          <w:rFonts w:ascii="Times New Roman" w:eastAsia="Times New Roman" w:hint="default"/>
          <w:b/>
          <w:sz w:val="24"/>
          <w:szCs w:val="24"/>
          <w:u w:val="none"/>
          <w:lang w:val="el-GR"/>
        </w:rPr>
        <w:t>C</w:t>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program to calculate distance travelled by me.</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ANS:-</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#include&lt;stdio.h&gt;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#include&lt;conio.h&gt;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int main()</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w:t>
      </w:r>
      <w:r>
        <w:rPr>
          <w:rFonts w:ascii="Calibri" w:eastAsia="Calibri" w:hint="default"/>
          <w:b w:val="false"/>
          <w:sz w:val="22"/>
          <w:szCs w:val="22"/>
          <w:u w:val="none"/>
          <w:lang w:val="el-GR"/>
        </w:rPr>
        <w:t xml:space="preserve">  </w:t>
      </w:r>
      <w:r>
        <w:rPr>
          <w:rFonts w:ascii="Calibri" w:eastAsia="Calibri" w:hint="default"/>
          <w:b w:val="false"/>
          <w:sz w:val="22"/>
          <w:szCs w:val="22"/>
          <w:u w:val="none"/>
          <w:lang w:val="el-GR"/>
        </w:rPr>
        <w:t>float s=4.0,t=3,d,T</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T=3/60</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d=s*T</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 xml:space="preserve">  Printf(</w:t>
      </w:r>
      <w:r>
        <w:rPr>
          <w:rFonts w:ascii="Calibri" w:eastAsia="Calibri" w:hint="default"/>
          <w:b w:val="false"/>
          <w:sz w:val="22"/>
          <w:szCs w:val="22"/>
          <w:u w:val="none"/>
          <w:lang w:val="el-GR"/>
        </w:rPr>
        <w:t>speed %f</w:t>
      </w:r>
      <w:r>
        <w:rPr>
          <w:rFonts w:ascii="Calibri" w:eastAsia="Calibri" w:hint="default"/>
          <w:b w:val="false"/>
          <w:sz w:val="22"/>
          <w:szCs w:val="22"/>
          <w:u w:val="none"/>
          <w:lang w:val="el-GR"/>
        </w:rPr>
        <w:t>,d)</w:t>
      </w: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after="160" w:lineRule="atLeast" w:line="259"/>
        <w:jc w:val="left"/>
        <w:rPr>
          <w:rFonts w:ascii="Calibri" w:eastAsia="Calibri"/>
          <w:b w:val="false"/>
          <w:sz w:val="22"/>
          <w:szCs w:val="22"/>
          <w:u w:val="none"/>
          <w:lang w:val="el-GR"/>
        </w:rPr>
      </w:pPr>
      <w:r>
        <w:rPr>
          <w:rFonts w:ascii="Calibri" w:eastAsia="Calibri"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33) Can two or more escape sequences such as </w:t>
      </w:r>
      <w:r>
        <w:rPr>
          <w:rFonts w:ascii="Arial" w:eastAsia="Arial" w:hint="default"/>
          <w:b/>
          <w:sz w:val="22"/>
          <w:szCs w:val="22"/>
          <w:u w:val="none"/>
          <w:lang w:val="el-GR"/>
        </w:rPr>
        <w:t>\</w:t>
      </w:r>
      <w:r>
        <w:rPr>
          <w:rFonts w:ascii="Arial" w:eastAsia="Arial" w:hint="default"/>
          <w:b/>
          <w:sz w:val="22"/>
          <w:szCs w:val="22"/>
          <w:u w:val="none"/>
          <w:lang w:val="el-GR"/>
        </w:rPr>
        <w:t xml:space="preserve">n and </w:t>
      </w:r>
      <w:r>
        <w:rPr>
          <w:rFonts w:ascii="Arial" w:eastAsia="Arial" w:hint="default"/>
          <w:b/>
          <w:sz w:val="22"/>
          <w:szCs w:val="22"/>
          <w:u w:val="none"/>
          <w:lang w:val="el-GR"/>
        </w:rPr>
        <w:t>\</w:t>
      </w:r>
      <w:r>
        <w:rPr>
          <w:rFonts w:ascii="Arial" w:eastAsia="Arial" w:hint="default"/>
          <w:b/>
          <w:sz w:val="22"/>
          <w:szCs w:val="22"/>
          <w:u w:val="none"/>
          <w:lang w:val="el-GR"/>
        </w:rPr>
        <w:t>t be combined in a single line of program code ?</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 xml:space="preserve">Answer: Yes two or more escape sequences such as </w:t>
      </w:r>
      <w:r>
        <w:rPr>
          <w:rFonts w:ascii="Arial" w:eastAsia="Arial" w:hint="default"/>
          <w:b w:val="false"/>
          <w:sz w:val="22"/>
          <w:szCs w:val="22"/>
          <w:u w:val="none"/>
          <w:lang w:val="el-GR"/>
        </w:rPr>
        <w:t>\</w:t>
      </w:r>
      <w:r>
        <w:rPr>
          <w:rFonts w:ascii="Arial" w:eastAsia="Arial" w:hint="default"/>
          <w:b w:val="false"/>
          <w:sz w:val="22"/>
          <w:szCs w:val="22"/>
          <w:u w:val="none"/>
          <w:lang w:val="el-GR"/>
        </w:rPr>
        <w:t xml:space="preserve">n and </w:t>
      </w:r>
      <w:r>
        <w:rPr>
          <w:rFonts w:ascii="Arial" w:eastAsia="Arial" w:hint="default"/>
          <w:b w:val="false"/>
          <w:sz w:val="22"/>
          <w:szCs w:val="22"/>
          <w:u w:val="none"/>
          <w:lang w:val="el-GR"/>
        </w:rPr>
        <w:t>\</w:t>
      </w:r>
      <w:r>
        <w:rPr>
          <w:rFonts w:ascii="Arial" w:eastAsia="Arial" w:hint="default"/>
          <w:b w:val="false"/>
          <w:sz w:val="22"/>
          <w:szCs w:val="22"/>
          <w:u w:val="none"/>
          <w:lang w:val="el-GR"/>
        </w:rPr>
        <w:t>t can be used in a single line of code in c programming.</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34) What are comments ? How can you insert it in c program ?</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Answer: Comments are extra information about the code for the programmer. It is not supposed to run during execution of  the program.</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There are two types of comments:</w:t>
      </w:r>
    </w:p>
    <w:p>
      <w:pPr>
        <w:pStyle w:val="style0"/>
        <w:numPr>
          <w:ilvl w:val="0"/>
          <w:numId w:val="3"/>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Single line comment.</w:t>
      </w:r>
    </w:p>
    <w:p>
      <w:pPr>
        <w:pStyle w:val="style0"/>
        <w:numPr>
          <w:ilvl w:val="0"/>
          <w:numId w:val="3"/>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Multiline comment.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single"/>
          <w:lang w:val="el-GR"/>
        </w:rPr>
      </w:pPr>
      <w:r>
        <w:rPr>
          <w:rFonts w:ascii="Arial" w:eastAsia="Arial" w:hint="default"/>
          <w:b/>
          <w:sz w:val="22"/>
          <w:szCs w:val="22"/>
          <w:u w:val="single"/>
          <w:lang w:val="el-GR"/>
        </w:rPr>
        <w:t>Single line comment:</w:t>
      </w:r>
    </w:p>
    <w:p>
      <w:pPr>
        <w:pStyle w:val="style0"/>
        <w:numPr>
          <w:ilvl w:val="0"/>
          <w:numId w:val="4"/>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In this type of comment we comment a single line of code.</w:t>
      </w:r>
    </w:p>
    <w:p>
      <w:pPr>
        <w:pStyle w:val="style0"/>
        <w:numPr>
          <w:ilvl w:val="0"/>
          <w:numId w:val="4"/>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We use // in starting of the line we want to comment.</w:t>
      </w:r>
    </w:p>
    <w:p>
      <w:pPr>
        <w:pStyle w:val="style0"/>
        <w:numPr>
          <w:ilvl w:val="0"/>
          <w:numId w:val="4"/>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Example:</w:t>
      </w:r>
    </w:p>
    <w:p>
      <w:pPr>
        <w:pStyle w:val="style0"/>
        <w:numPr>
          <w:ilvl w:val="0"/>
          <w:numId w:val="0"/>
        </w:numPr>
        <w:pBdr>
          <w:bar w:val="none" w:sz="0" w:space="0" w:color="auto"/>
        </w:pBdr>
        <w:autoSpaceDE w:val="false"/>
        <w:autoSpaceDN w:val="false"/>
        <w:adjustRightInd w:val="false"/>
        <w:spacing w:lineRule="auto" w:line="276"/>
        <w:ind w:left="720"/>
        <w:jc w:val="left"/>
        <w:rPr>
          <w:rFonts w:ascii="Arial" w:eastAsia="Arial"/>
          <w:b w:val="false"/>
          <w:sz w:val="22"/>
          <w:szCs w:val="22"/>
          <w:u w:val="none"/>
          <w:lang w:val="el-GR"/>
        </w:rPr>
      </w:pPr>
      <w:r>
        <w:rPr>
          <w:rFonts w:ascii="Arial" w:eastAsia="Arial" w:hint="default"/>
          <w:b w:val="false"/>
          <w:sz w:val="22"/>
          <w:szCs w:val="22"/>
          <w:u w:val="none"/>
          <w:lang w:val="el-GR"/>
        </w:rPr>
        <w:t>// printf("hello class")</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single"/>
          <w:lang w:val="el-GR"/>
        </w:rPr>
      </w:pPr>
      <w:r>
        <w:rPr>
          <w:rFonts w:ascii="Arial" w:eastAsia="Arial" w:hint="default"/>
          <w:b/>
          <w:sz w:val="22"/>
          <w:szCs w:val="22"/>
          <w:u w:val="single"/>
          <w:lang w:val="el-GR"/>
        </w:rPr>
        <w:t>Multi line comment:</w:t>
      </w:r>
    </w:p>
    <w:p>
      <w:pPr>
        <w:pStyle w:val="style0"/>
        <w:numPr>
          <w:ilvl w:val="0"/>
          <w:numId w:val="5"/>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 xml:space="preserve">In this type of comment we comment  more than one line of code </w:t>
      </w:r>
    </w:p>
    <w:p>
      <w:pPr>
        <w:pStyle w:val="style0"/>
        <w:numPr>
          <w:ilvl w:val="0"/>
          <w:numId w:val="5"/>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We use /*in starting of portion we want to comment and */ at last of the portion.</w:t>
      </w:r>
    </w:p>
    <w:p>
      <w:pPr>
        <w:pStyle w:val="style0"/>
        <w:numPr>
          <w:ilvl w:val="0"/>
          <w:numId w:val="5"/>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Example:</w:t>
      </w:r>
    </w:p>
    <w:p>
      <w:pPr>
        <w:pStyle w:val="style0"/>
        <w:numPr>
          <w:ilvl w:val="0"/>
          <w:numId w:val="0"/>
        </w:numPr>
        <w:pBdr>
          <w:bar w:val="none" w:sz="0" w:space="0" w:color="auto"/>
        </w:pBdr>
        <w:autoSpaceDE w:val="false"/>
        <w:autoSpaceDN w:val="false"/>
        <w:adjustRightInd w:val="false"/>
        <w:spacing w:lineRule="auto" w:line="276"/>
        <w:ind w:left="720"/>
        <w:jc w:val="left"/>
        <w:rPr>
          <w:rFonts w:ascii="Arial" w:eastAsia="Arial"/>
          <w:b w:val="false"/>
          <w:sz w:val="22"/>
          <w:szCs w:val="22"/>
          <w:u w:val="none"/>
          <w:lang w:val="el-GR"/>
        </w:rPr>
      </w:pPr>
      <w:r>
        <w:rPr>
          <w:rFonts w:ascii="Arial" w:eastAsia="Arial" w:hint="default"/>
          <w:b w:val="false"/>
          <w:sz w:val="22"/>
          <w:szCs w:val="22"/>
          <w:u w:val="none"/>
          <w:lang w:val="el-GR"/>
        </w:rPr>
        <w:t xml:space="preserve"> </w:t>
      </w:r>
      <w:r>
        <w:rPr>
          <w:rFonts w:ascii="Arial" w:eastAsia="Arial" w:hint="default"/>
          <w:b w:val="false"/>
          <w:sz w:val="22"/>
          <w:szCs w:val="22"/>
          <w:u w:val="none"/>
          <w:lang w:val="el-GR"/>
        </w:rPr>
        <w:t>/*int a,b</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ind w:left="720"/>
        <w:jc w:val="left"/>
        <w:rPr>
          <w:rFonts w:ascii="Arial" w:eastAsia="Arial"/>
          <w:b w:val="false"/>
          <w:sz w:val="22"/>
          <w:szCs w:val="22"/>
          <w:u w:val="none"/>
          <w:lang w:val="el-GR"/>
        </w:rPr>
      </w:pPr>
      <w:r>
        <w:rPr>
          <w:rFonts w:ascii="Arial" w:eastAsia="Arial" w:hint="default"/>
          <w:b w:val="false"/>
          <w:sz w:val="22"/>
          <w:szCs w:val="22"/>
          <w:u w:val="none"/>
          <w:lang w:val="el-GR"/>
        </w:rPr>
        <w:t>a= 20</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ind w:left="720"/>
        <w:jc w:val="left"/>
        <w:rPr>
          <w:rFonts w:ascii="Arial" w:eastAsia="Arial"/>
          <w:b w:val="false"/>
          <w:sz w:val="22"/>
          <w:szCs w:val="22"/>
          <w:u w:val="none"/>
          <w:lang w:val="el-GR"/>
        </w:rPr>
      </w:pPr>
      <w:r>
        <w:rPr>
          <w:rFonts w:ascii="Arial" w:eastAsia="Arial" w:hint="default"/>
          <w:b w:val="false"/>
          <w:sz w:val="22"/>
          <w:szCs w:val="22"/>
          <w:u w:val="none"/>
          <w:lang w:val="el-GR"/>
        </w:rPr>
        <w:t>b= a*6</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ind w:left="720"/>
        <w:jc w:val="left"/>
        <w:rPr>
          <w:rFonts w:ascii="Arial" w:eastAsia="Arial"/>
          <w:b w:val="false"/>
          <w:sz w:val="22"/>
          <w:szCs w:val="22"/>
          <w:u w:val="none"/>
          <w:lang w:val="el-GR"/>
        </w:rPr>
      </w:pPr>
      <w:r>
        <w:rPr>
          <w:rFonts w:ascii="Arial" w:eastAsia="Arial" w:hint="default"/>
          <w:b w:val="false"/>
          <w:sz w:val="22"/>
          <w:szCs w:val="22"/>
          <w:u w:val="none"/>
          <w:lang w:val="el-GR"/>
        </w:rPr>
        <w:t>printf("b is %d",b)</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ind w:left="720"/>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35) What is wrong in this statement?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scanf("%d", number)</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Answer: In this statement there is no &amp; sign before variable number due to which  value entered by user cannot be assigned to the variable number.</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The correct syntax should be like:</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scanf("%d",&amp;number)</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36) What will be the output?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#include&lt;studio.h&gt;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int main()</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if(sizeof(int)&gt;-1)</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printf("Yes")</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else</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printf("No")</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return 0</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w:t>
      </w:r>
      <w:r>
        <w:rPr>
          <w:rFonts w:ascii="Arial" w:eastAsia="Arial" w:hint="default"/>
          <w:b/>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Answer: The output will be "Yes" because we know that sizeof function gives size of the data type so here size of int can be 2 or 4 which is greater than -1 so condition of if statement is satisfied and it would enter the block of if statement and then it will print Yes.</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37) Point out which of the following variable names are valid:</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    gross-salary,INTEREST , salary of emp,avg.,thereisbookinmysoup</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Answer:</w:t>
      </w:r>
    </w:p>
    <w:p>
      <w:pPr>
        <w:pStyle w:val="style0"/>
        <w:numPr>
          <w:ilvl w:val="0"/>
          <w:numId w:val="6"/>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gross-salary: It contains hyphen which is not allowed in variable name of c.</w:t>
      </w:r>
    </w:p>
    <w:p>
      <w:pPr>
        <w:pStyle w:val="style0"/>
        <w:numPr>
          <w:ilvl w:val="0"/>
          <w:numId w:val="6"/>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salary of emp: It contains spaces which is not considerable in variable name of c.</w:t>
      </w:r>
    </w:p>
    <w:p>
      <w:pPr>
        <w:pStyle w:val="style0"/>
        <w:numPr>
          <w:ilvl w:val="0"/>
          <w:numId w:val="6"/>
        </w:numPr>
        <w:pBdr>
          <w:bar w:val="none" w:sz="0" w:space="0" w:color="auto"/>
        </w:pBdr>
        <w:autoSpaceDE w:val="false"/>
        <w:autoSpaceDN w:val="false"/>
        <w:adjustRightInd w:val="false"/>
        <w:spacing w:lineRule="auto" w:line="276"/>
        <w:ind w:left="720" w:hanging="360" w:firstLineChars="0"/>
        <w:jc w:val="left"/>
        <w:rPr>
          <w:rFonts w:ascii="Arial" w:eastAsia="Arial"/>
          <w:b w:val="false"/>
          <w:sz w:val="22"/>
          <w:szCs w:val="22"/>
          <w:u w:val="single"/>
          <w:lang w:val="el-GR"/>
        </w:rPr>
      </w:pPr>
      <w:r>
        <w:rPr>
          <w:rFonts w:ascii="Arial" w:eastAsia="Arial" w:hint="default"/>
          <w:b w:val="false"/>
          <w:sz w:val="22"/>
          <w:szCs w:val="22"/>
          <w:u w:val="none"/>
          <w:lang w:val="el-GR"/>
        </w:rPr>
        <w:t>avg.: It contains . Which cannot be used in variable name</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w:eastAsia="Arial" w:hint="default"/>
          <w:b/>
          <w:sz w:val="22"/>
          <w:szCs w:val="22"/>
          <w:u w:val="none"/>
          <w:lang w:val="el-GR"/>
        </w:rPr>
        <w:t xml:space="preserve">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w:t>
      </w:r>
      <w:r>
        <w:rPr>
          <w:rFonts w:ascii="Arial" w:eastAsia="Arial" w:hint="default"/>
          <w:b/>
          <w:sz w:val="22"/>
          <w:szCs w:val="22"/>
          <w:u w:val="none"/>
          <w:lang w:val="el-GR"/>
        </w:rPr>
        <w:t>C</w:t>
      </w:r>
      <w:r>
        <w:rPr>
          <w:rFonts w:ascii="Arial" w:eastAsia="Arial" w:hint="default"/>
          <w:b/>
          <w:sz w:val="22"/>
          <w:szCs w:val="22"/>
          <w:u w:val="none"/>
          <w:lang w:val="el-GR"/>
        </w:rPr>
        <w:t xml:space="preserve"> </w:t>
      </w:r>
      <w:r>
        <w:rPr>
          <w:rFonts w:ascii="Arial" w:eastAsia="Arial" w:hint="default"/>
          <w:b/>
          <w:sz w:val="22"/>
          <w:szCs w:val="22"/>
          <w:u w:val="none"/>
          <w:lang w:val="el-GR"/>
        </w:rPr>
        <w:t>program to help Tom to calculate time required to completely clean tank.</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 xml:space="preserve">Answer: </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include&lt;studio.h&gt;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int main()</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int R,T,TV</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TV= 175</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R= 25</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T= TV/R</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printf("Time for draining complete tank :- %d hours",T)</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return 0</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sz w:val="22"/>
          <w:szCs w:val="22"/>
          <w:u w:val="none"/>
          <w:lang w:val="el-GR"/>
        </w:rPr>
      </w:pPr>
      <w:r>
        <w:rPr>
          <w:rFonts w:ascii="Arial Unicode MS" w:eastAsia="Arial Unicode MS" w:hint="default"/>
          <w:b/>
          <w:sz w:val="22"/>
          <w:szCs w:val="22"/>
          <w:u w:val="none"/>
          <w:lang w:val="el-GR"/>
        </w:rPr>
        <w:t xml:space="preserve">39) The percent y (in decimal form) of battery power remaining x hours after you turn on a laptop computer is y = </w:t>
      </w:r>
      <w:r>
        <w:rPr>
          <w:rFonts w:ascii="Cambria Math" w:eastAsia="Cambria Math" w:hint="eastAsia"/>
          <w:b/>
          <w:sz w:val="22"/>
          <w:szCs w:val="22"/>
          <w:u w:val="none"/>
          <w:lang w:val="el-GR"/>
        </w:rPr>
        <w:t>−</w:t>
      </w:r>
      <w:r>
        <w:rPr>
          <w:rFonts w:ascii="Arial Unicode MS" w:eastAsia="Arial Unicode MS" w:hint="default"/>
          <w:b/>
          <w:sz w:val="22"/>
          <w:szCs w:val="22"/>
          <w:u w:val="none"/>
          <w:lang w:val="el-GR"/>
        </w:rPr>
        <w:t xml:space="preserve">0.2 x + 1. Develop a </w:t>
      </w:r>
      <w:r>
        <w:rPr>
          <w:rFonts w:ascii="Arial Unicode MS" w:eastAsia="Arial Unicode MS" w:hint="default"/>
          <w:b/>
          <w:sz w:val="22"/>
          <w:szCs w:val="22"/>
          <w:u w:val="none"/>
          <w:lang w:val="el-GR"/>
        </w:rPr>
        <w:t>C</w:t>
      </w:r>
      <w:r>
        <w:rPr>
          <w:rFonts w:ascii="Arial Unicode MS" w:eastAsia="Arial Unicode MS" w:hint="default"/>
          <w:b/>
          <w:sz w:val="22"/>
          <w:szCs w:val="22"/>
          <w:u w:val="none"/>
          <w:lang w:val="el-GR"/>
        </w:rPr>
        <w:t xml:space="preserve"> </w:t>
      </w:r>
      <w:r>
        <w:rPr>
          <w:rFonts w:ascii="Arial Unicode MS" w:eastAsia="Arial Unicode MS" w:hint="default"/>
          <w:b/>
          <w:sz w:val="22"/>
          <w:szCs w:val="22"/>
          <w:u w:val="none"/>
          <w:lang w:val="el-GR"/>
        </w:rPr>
        <w:t>program to calculate after how many hours the battery power is at 75%?</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Answer:</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include&lt;studio.h&gt;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int main()</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int x,y</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y= 75</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x=-( (1-y)/0.2)</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printf("battery will drain after %d hours",x)</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return 0</w:t>
      </w: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r>
        <w:rPr>
          <w:rFonts w:ascii="Arial" w:eastAsia="Arial" w:hint="default"/>
          <w:b w:val="false"/>
          <w:sz w:val="22"/>
          <w:szCs w:val="22"/>
          <w:u w:val="none"/>
          <w:lang w:val="el-GR"/>
        </w:rPr>
        <w:t>}</w:t>
      </w: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76"/>
        <w:jc w:val="left"/>
        <w:rPr>
          <w:rFonts w:ascii="Arial" w:eastAsia="Arial"/>
          <w:b w:val="false"/>
          <w:sz w:val="22"/>
          <w:szCs w:val="22"/>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Q40.Which of the following is used to convert the high level language in machine language in a single go?</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a. Compiler</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b.Interpreter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c. Linker</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d.Assembler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[A]</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 41. What is the format specifier for an Octal Number?</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a.%0</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b.%d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c. %o</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d. %e</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sz w:val="24"/>
          <w:szCs w:val="24"/>
          <w:u w:val="none"/>
          <w:lang w:val="el-GR"/>
        </w:rPr>
        <w:t>ANS:- [C]</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Q 42. Which format specifier is used to print the exponent value upto 2 decimal places.</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 %e</w:t>
      </w:r>
      <w:r>
        <w:rPr>
          <w:rFonts w:ascii="Times New Roman" w:eastAsia="Times New Roman" w:hint="default"/>
          <w:b w:val="false"/>
          <w:sz w:val="24"/>
          <w:szCs w:val="24"/>
          <w:u w:val="none"/>
          <w:lang w:val="el-GR"/>
        </w:rPr>
        <w:tab/>
      </w:r>
      <w:r>
        <w:rPr>
          <w:rFonts w:ascii="Times New Roman" w:eastAsia="Times New Roman" w:hint="default"/>
          <w:b w:val="false"/>
          <w:sz w:val="24"/>
          <w:szCs w:val="24"/>
          <w:u w:val="none"/>
          <w:lang w:val="el-GR"/>
        </w:rPr>
        <w:t xml:space="preserve">b.%.2f </w:t>
      </w:r>
      <w:r>
        <w:rPr>
          <w:rFonts w:ascii="Times New Roman" w:eastAsia="Times New Roman" w:hint="default"/>
          <w:b w:val="false"/>
          <w:sz w:val="24"/>
          <w:szCs w:val="24"/>
          <w:u w:val="none"/>
          <w:lang w:val="el-GR"/>
        </w:rPr>
        <w:tab/>
      </w:r>
      <w:r>
        <w:rPr>
          <w:rFonts w:ascii="Times New Roman" w:eastAsia="Times New Roman" w:hint="default"/>
          <w:b w:val="false"/>
          <w:sz w:val="24"/>
          <w:szCs w:val="24"/>
          <w:u w:val="none"/>
          <w:lang w:val="el-GR"/>
        </w:rPr>
        <w:t>c. %f</w:t>
      </w:r>
      <w:r>
        <w:rPr>
          <w:rFonts w:ascii="Times New Roman" w:eastAsia="Times New Roman" w:hint="default"/>
          <w:b w:val="false"/>
          <w:sz w:val="24"/>
          <w:szCs w:val="24"/>
          <w:u w:val="none"/>
          <w:lang w:val="el-GR"/>
        </w:rPr>
        <w:tab/>
      </w:r>
      <w:r>
        <w:rPr>
          <w:rFonts w:ascii="Times New Roman" w:eastAsia="Times New Roman" w:hint="default"/>
          <w:b w:val="false"/>
          <w:sz w:val="24"/>
          <w:szCs w:val="24"/>
          <w:u w:val="none"/>
          <w:lang w:val="el-GR"/>
        </w:rPr>
        <w:tab/>
      </w:r>
      <w:r>
        <w:rPr>
          <w:rFonts w:ascii="Times New Roman" w:eastAsia="Times New Roman" w:hint="default"/>
          <w:b w:val="false"/>
          <w:sz w:val="24"/>
          <w:szCs w:val="24"/>
          <w:u w:val="none"/>
          <w:lang w:val="el-GR"/>
        </w:rPr>
        <w:t xml:space="preserve">d.%.2e </w:t>
      </w:r>
      <w:r>
        <w:rPr>
          <w:rFonts w:ascii="Times New Roman" w:eastAsia="Times New Roman" w:hint="default"/>
          <w:b w:val="false"/>
          <w:sz w:val="24"/>
          <w:szCs w:val="24"/>
          <w:u w:val="none"/>
          <w:lang w:val="el-GR"/>
        </w:rPr>
        <w:br/>
      </w: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ANS:- [B]</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 43. Which of the following is not a basic data type?</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a. char</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b. array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c. float</w:t>
      </w:r>
      <w:r>
        <w:rPr>
          <w:rFonts w:ascii="Times New Roman" w:eastAsia="Times New Roman" w:hint="default"/>
          <w:b/>
          <w:sz w:val="24"/>
          <w:szCs w:val="24"/>
          <w:u w:val="none"/>
          <w:lang w:val="el-GR"/>
        </w:rPr>
        <w:tab/>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d. int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[B]</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 44. What is the output of following code?</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#include&lt;stdio.h&gt;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void main()</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int x=0</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x= printf("</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"hello</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b</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printf(</w:t>
      </w:r>
      <w:r>
        <w:rPr>
          <w:rFonts w:ascii="Times New Roman" w:eastAsia="Times New Roman" w:hint="default"/>
          <w:b/>
          <w:sz w:val="24"/>
          <w:szCs w:val="24"/>
          <w:u w:val="none"/>
          <w:lang w:val="el-GR"/>
        </w:rPr>
        <w:t>%d</w:t>
      </w:r>
      <w:r>
        <w:rPr>
          <w:rFonts w:ascii="Times New Roman" w:eastAsia="Times New Roman" w:hint="default"/>
          <w:b/>
          <w:sz w:val="24"/>
          <w:szCs w:val="24"/>
          <w:u w:val="none"/>
          <w:lang w:val="el-GR"/>
        </w:rPr>
        <w:t>,x)</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a. hello7     b. </w:t>
      </w:r>
      <w:r>
        <w:rPr>
          <w:rFonts w:ascii="Times New Roman" w:eastAsia="Times New Roman" w:hint="default"/>
          <w:b/>
          <w:sz w:val="24"/>
          <w:szCs w:val="24"/>
          <w:u w:val="none"/>
          <w:lang w:val="el-GR"/>
        </w:rPr>
        <w:t>hello</w:t>
      </w:r>
      <w:r>
        <w:rPr>
          <w:rFonts w:ascii="Times New Roman" w:eastAsia="Times New Roman" w:hint="default"/>
          <w:b/>
          <w:sz w:val="24"/>
          <w:szCs w:val="24"/>
          <w:u w:val="none"/>
          <w:lang w:val="el-GR"/>
        </w:rPr>
        <w:t>7</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 xml:space="preserve">c. </w:t>
      </w:r>
      <w:r>
        <w:rPr>
          <w:rFonts w:ascii="Times New Roman" w:eastAsia="Times New Roman" w:hint="default"/>
          <w:b/>
          <w:sz w:val="24"/>
          <w:szCs w:val="24"/>
          <w:u w:val="none"/>
          <w:lang w:val="el-GR"/>
        </w:rPr>
        <w:t>hell</w:t>
      </w:r>
      <w:r>
        <w:rPr>
          <w:rFonts w:ascii="Times New Roman" w:eastAsia="Times New Roman" w:hint="default"/>
          <w:b/>
          <w:sz w:val="24"/>
          <w:szCs w:val="24"/>
          <w:u w:val="none"/>
          <w:lang w:val="el-GR"/>
        </w:rPr>
        <w:t xml:space="preserve">8      d. hell8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[C]</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 45.  What is the output of following code?</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#include&lt;stdio.h&gt;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void main()</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int b,c=5 </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int(</w:t>
      </w:r>
      <w:r>
        <w:rPr>
          <w:rFonts w:ascii="Times New Roman" w:eastAsia="Times New Roman" w:hint="default"/>
          <w:b/>
          <w:sz w:val="24"/>
          <w:szCs w:val="24"/>
          <w:u w:val="none"/>
          <w:lang w:val="el-GR"/>
        </w:rPr>
        <w:t>%d , %d</w:t>
      </w:r>
      <w:r>
        <w:rPr>
          <w:rFonts w:ascii="Times New Roman" w:eastAsia="Times New Roman" w:hint="default"/>
          <w:b/>
          <w:sz w:val="24"/>
          <w:szCs w:val="24"/>
          <w:u w:val="none"/>
          <w:lang w:val="el-GR"/>
        </w:rPr>
        <w:t>, b,c)</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a. 5, 5</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  </w:t>
      </w:r>
      <w:r>
        <w:rPr>
          <w:rFonts w:ascii="Times New Roman" w:eastAsia="Times New Roman" w:hint="default"/>
          <w:b/>
          <w:sz w:val="24"/>
          <w:szCs w:val="24"/>
          <w:u w:val="none"/>
          <w:lang w:val="el-GR"/>
        </w:rPr>
        <w:t>b. 5, 5.000000</w:t>
      </w:r>
      <w:r>
        <w:rPr>
          <w:rFonts w:ascii="Times New Roman" w:eastAsia="Times New Roman" w:hint="default"/>
          <w:b/>
          <w:sz w:val="24"/>
          <w:szCs w:val="24"/>
          <w:u w:val="none"/>
          <w:lang w:val="el-GR"/>
        </w:rPr>
        <w:tab/>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c. Garbage, 5.000000       d. Garbage, 5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[D]</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Q46. Which of the following is an identifier?</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a. &amp;fact      b. Basic_pay    c. enum         d. 1sum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 xml:space="preserve"> </w:t>
      </w:r>
      <w:r>
        <w:rPr>
          <w:rFonts w:ascii="Times New Roman" w:eastAsia="Times New Roman" w:hint="default"/>
          <w:b w:val="false"/>
          <w:sz w:val="24"/>
          <w:szCs w:val="24"/>
          <w:u w:val="none"/>
          <w:lang w:val="el-GR"/>
        </w:rPr>
        <w:t>ANS:- [B]</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Q 47. What is the output of the following program?</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#include&lt;stdio.h&gt;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void main()</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char x, a=</w:t>
      </w:r>
      <w:r>
        <w:rPr>
          <w:rFonts w:ascii="Times New Roman" w:eastAsia="Times New Roman" w:hint="default"/>
          <w:b/>
          <w:sz w:val="24"/>
          <w:szCs w:val="24"/>
          <w:u w:val="none"/>
          <w:lang w:val="el-GR"/>
        </w:rPr>
        <w:t>c</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x=printf("%c",a)</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 xml:space="preserve">   printf(</w:t>
      </w:r>
      <w:r>
        <w:rPr>
          <w:rFonts w:ascii="Times New Roman" w:eastAsia="Times New Roman" w:hint="default"/>
          <w:b/>
          <w:sz w:val="24"/>
          <w:szCs w:val="24"/>
          <w:u w:val="none"/>
          <w:lang w:val="el-GR"/>
        </w:rPr>
        <w:t>%d</w:t>
      </w:r>
      <w:r>
        <w:rPr>
          <w:rFonts w:ascii="Times New Roman" w:eastAsia="Times New Roman" w:hint="default"/>
          <w:b/>
          <w:sz w:val="24"/>
          <w:szCs w:val="24"/>
          <w:u w:val="none"/>
          <w:lang w:val="el-GR"/>
        </w:rPr>
        <w:t>,x)</w:t>
      </w: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a. c1</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 xml:space="preserve">b. cgarbage                            </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lang w:val="el-GR"/>
        </w:rPr>
      </w:pPr>
      <w:r>
        <w:rPr>
          <w:rFonts w:ascii="Times New Roman" w:eastAsia="Times New Roman" w:hint="default"/>
          <w:b/>
          <w:sz w:val="24"/>
          <w:szCs w:val="24"/>
          <w:u w:val="none"/>
          <w:lang w:val="el-GR"/>
        </w:rPr>
        <w:t>c. 1</w:t>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ab/>
      </w:r>
      <w:r>
        <w:rPr>
          <w:rFonts w:ascii="Times New Roman" w:eastAsia="Times New Roman" w:hint="default"/>
          <w:b/>
          <w:sz w:val="24"/>
          <w:szCs w:val="24"/>
          <w:u w:val="none"/>
          <w:lang w:val="el-GR"/>
        </w:rPr>
        <w:t>c. c</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r>
        <w:rPr>
          <w:rFonts w:ascii="Times New Roman" w:eastAsia="Times New Roman" w:hint="default"/>
          <w:b w:val="false"/>
          <w:sz w:val="24"/>
          <w:szCs w:val="24"/>
          <w:u w:val="none"/>
          <w:lang w:val="el-GR"/>
        </w:rPr>
        <w:t>ANS:- [a is  correct]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lang w:val="el-GR"/>
        </w:rPr>
      </w:pPr>
      <w:r>
        <w:rPr>
          <w:rFonts w:ascii="Times New Roman" w:eastAsia="Times New Roman" w:hint="default"/>
          <w:b/>
          <w:sz w:val="24"/>
          <w:szCs w:val="24"/>
          <w:u w:val="none"/>
          <w:lang w:val="el-GR"/>
        </w:rPr>
        <w:t>Q48. Perform the following conversion from Decimal to other number as directed-</w:t>
      </w:r>
    </w:p>
    <w:p>
      <w:pPr>
        <w:pStyle w:val="style0"/>
        <w:numPr>
          <w:ilvl w:val="0"/>
          <w:numId w:val="7"/>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lang w:val="el-GR"/>
        </w:rPr>
        <w:t>(365.55)</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 xml:space="preserve">2  </w:t>
      </w:r>
    </w:p>
    <w:p>
      <w:pPr>
        <w:pStyle w:val="style0"/>
        <w:numPr>
          <w:ilvl w:val="0"/>
          <w:numId w:val="7"/>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(453.65)</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 xml:space="preserve">8 </w:t>
      </w:r>
      <w:r>
        <w:rPr>
          <w:rFonts w:ascii="Times New Roman" w:eastAsia="Times New Roman" w:hint="default"/>
          <w:b/>
          <w:sz w:val="24"/>
          <w:szCs w:val="24"/>
          <w:u w:val="none"/>
          <w:vertAlign w:val="baseline"/>
          <w:lang w:val="el-GR"/>
        </w:rPr>
        <w:t xml:space="preserve"> </w:t>
      </w:r>
    </w:p>
    <w:p>
      <w:pPr>
        <w:pStyle w:val="style0"/>
        <w:numPr>
          <w:ilvl w:val="0"/>
          <w:numId w:val="7"/>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(5164.12)</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16</w:t>
      </w:r>
    </w:p>
    <w:p>
      <w:pPr>
        <w:pStyle w:val="style0"/>
        <w:numPr>
          <w:ilvl w:val="0"/>
          <w:numId w:val="7"/>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(23.65)</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5</w:t>
      </w:r>
    </w:p>
    <w:p>
      <w:pPr>
        <w:pStyle w:val="style0"/>
        <w:numPr>
          <w:ilvl w:val="0"/>
          <w:numId w:val="7"/>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(772)</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7</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ANS:-  a)  101101101.10001100110011001101</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(b) 705.51463146314631463146</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(c)  142C.1EB851EB851EB851EB85</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(d) 43.31111111111111111111</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(e) 2152</w:t>
      </w:r>
    </w:p>
    <w:p>
      <w:pPr>
        <w:pStyle w:val="style0"/>
        <w:numPr>
          <w:ilvl w:val="0"/>
          <w:numId w:val="8"/>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val="false"/>
          <w:sz w:val="24"/>
          <w:szCs w:val="24"/>
          <w:u w:val="none"/>
          <w:vertAlign w:val="baseli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Q49. Covert the following numbers to decimal number system-</w:t>
      </w:r>
    </w:p>
    <w:p>
      <w:pPr>
        <w:pStyle w:val="style0"/>
        <w:numPr>
          <w:ilvl w:val="0"/>
          <w:numId w:val="9"/>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(325.54)</w:t>
      </w:r>
      <w:r>
        <w:rPr>
          <w:rFonts w:ascii="Times New Roman" w:eastAsia="Times New Roman" w:hint="default"/>
          <w:b/>
          <w:sz w:val="24"/>
          <w:szCs w:val="24"/>
          <w:u w:val="none"/>
          <w:vertAlign w:val="subscript"/>
          <w:lang w:val="el-GR"/>
        </w:rPr>
        <w:t>6</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10</w:t>
      </w:r>
    </w:p>
    <w:p>
      <w:pPr>
        <w:pStyle w:val="style0"/>
        <w:numPr>
          <w:ilvl w:val="0"/>
          <w:numId w:val="9"/>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(1001010110101.1110101)</w:t>
      </w:r>
      <w:r>
        <w:rPr>
          <w:rFonts w:ascii="Times New Roman" w:eastAsia="Times New Roman" w:hint="default"/>
          <w:b/>
          <w:sz w:val="24"/>
          <w:szCs w:val="24"/>
          <w:u w:val="none"/>
          <w:vertAlign w:val="subscript"/>
          <w:lang w:val="el-GR"/>
        </w:rPr>
        <w:t>2</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10</w:t>
      </w:r>
    </w:p>
    <w:p>
      <w:pPr>
        <w:pStyle w:val="style0"/>
        <w:numPr>
          <w:ilvl w:val="0"/>
          <w:numId w:val="9"/>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(742.72)</w:t>
      </w:r>
      <w:r>
        <w:rPr>
          <w:rFonts w:ascii="Times New Roman" w:eastAsia="Times New Roman" w:hint="default"/>
          <w:b/>
          <w:sz w:val="24"/>
          <w:szCs w:val="24"/>
          <w:u w:val="none"/>
          <w:vertAlign w:val="subscript"/>
          <w:lang w:val="el-GR"/>
        </w:rPr>
        <w:t>8</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10</w:t>
      </w:r>
    </w:p>
    <w:p>
      <w:pPr>
        <w:pStyle w:val="style0"/>
        <w:numPr>
          <w:ilvl w:val="0"/>
          <w:numId w:val="9"/>
        </w:numPr>
        <w:pBdr>
          <w:bar w:val="none" w:sz="0" w:space="0" w:color="auto"/>
        </w:pBdr>
        <w:tabs>
          <w:tab w:val="left" w:leader="none" w:pos="720"/>
        </w:tabs>
        <w:autoSpaceDE w:val="false"/>
        <w:autoSpaceDN w:val="false"/>
        <w:adjustRightInd w:val="false"/>
        <w:spacing w:lineRule="auto" w:line="360"/>
        <w:ind w:left="720" w:hanging="360" w:firstLineChars="0"/>
        <w:rPr>
          <w:rFonts w:ascii="Times New Roman" w:eastAsia="Times New Roman"/>
          <w:b w:val="false"/>
          <w:sz w:val="24"/>
          <w:szCs w:val="24"/>
          <w:u w:val="none"/>
          <w:vertAlign w:val="baseline"/>
          <w:lang w:val="el-GR"/>
        </w:rPr>
      </w:pPr>
      <w:r>
        <w:rPr>
          <w:rFonts w:ascii="Times New Roman" w:eastAsia="Times New Roman" w:hint="default"/>
          <w:b/>
          <w:sz w:val="24"/>
          <w:szCs w:val="24"/>
          <w:u w:val="none"/>
          <w:vertAlign w:val="baseline"/>
          <w:lang w:val="el-GR"/>
        </w:rPr>
        <w:t>(AC94.C5)</w:t>
      </w:r>
      <w:r>
        <w:rPr>
          <w:rFonts w:ascii="Times New Roman" w:eastAsia="Times New Roman" w:hint="default"/>
          <w:b/>
          <w:sz w:val="24"/>
          <w:szCs w:val="24"/>
          <w:u w:val="none"/>
          <w:vertAlign w:val="subscript"/>
          <w:lang w:val="el-GR"/>
        </w:rPr>
        <w:t>16</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10</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A.49.</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 xml:space="preserve">       (a) 125.944</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 xml:space="preserve">       (b) 4789.9140625</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 xml:space="preserve">       (c) 482.90625</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 xml:space="preserve">       (d) 44180.76953125</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Q50. Perform the following conversion from Hexadecimal to other number as directed-</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(DB56.CD4)</w:t>
      </w:r>
      <w:r>
        <w:rPr>
          <w:rFonts w:ascii="Times New Roman" w:eastAsia="Times New Roman" w:hint="default"/>
          <w:b/>
          <w:sz w:val="24"/>
          <w:szCs w:val="24"/>
          <w:u w:val="none"/>
          <w:vertAlign w:val="subscript"/>
          <w:lang w:val="el-GR"/>
        </w:rPr>
        <w:t>16</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2,</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w:t>
      </w:r>
      <w:r>
        <w:rPr>
          <w:rFonts w:ascii="Times New Roman" w:eastAsia="Times New Roman" w:hint="default"/>
          <w:b/>
          <w:sz w:val="24"/>
          <w:szCs w:val="24"/>
          <w:u w:val="none"/>
          <w:vertAlign w:val="subscript"/>
          <w:lang w:val="el-GR"/>
        </w:rPr>
        <w:t>8</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 xml:space="preserve">4    </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subscript"/>
          <w:lang w:val="el-GR"/>
        </w:rPr>
      </w:pPr>
      <w:r>
        <w:rPr>
          <w:rFonts w:ascii="Times New Roman" w:eastAsia="Times New Roman" w:hint="default"/>
          <w:b w:val="false"/>
          <w:sz w:val="24"/>
          <w:szCs w:val="24"/>
          <w:u w:val="none"/>
          <w:vertAlign w:val="baseline"/>
          <w:lang w:val="el-GR"/>
        </w:rPr>
        <w:t>ANS:- (?)</w:t>
      </w:r>
      <w:r>
        <w:rPr>
          <w:rFonts w:ascii="Times New Roman" w:eastAsia="Times New Roman" w:hint="default"/>
          <w:b w:val="false"/>
          <w:sz w:val="24"/>
          <w:szCs w:val="24"/>
          <w:u w:val="none"/>
          <w:vertAlign w:val="subscript"/>
          <w:lang w:val="el-GR"/>
        </w:rPr>
        <w:t>2</w:t>
      </w:r>
      <w:r>
        <w:rPr>
          <w:rFonts w:ascii="Times New Roman" w:eastAsia="Times New Roman" w:hint="default"/>
          <w:b w:val="false"/>
          <w:sz w:val="24"/>
          <w:szCs w:val="24"/>
          <w:u w:val="none"/>
          <w:vertAlign w:val="baseline"/>
          <w:lang w:val="el-GR"/>
        </w:rPr>
        <w:t>=(1101101101010110.110011010100)</w:t>
      </w:r>
      <w:r>
        <w:rPr>
          <w:rFonts w:ascii="Times New Roman" w:eastAsia="Times New Roman" w:hint="default"/>
          <w:b w:val="false"/>
          <w:sz w:val="24"/>
          <w:szCs w:val="24"/>
          <w:u w:val="none"/>
          <w:vertAlign w:val="subscript"/>
          <w:lang w:val="el-GR"/>
        </w:rPr>
        <w:t>2</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w:t>
      </w:r>
      <w:r>
        <w:rPr>
          <w:rFonts w:ascii="Times New Roman" w:eastAsia="Times New Roman" w:hint="default"/>
          <w:b w:val="false"/>
          <w:sz w:val="24"/>
          <w:szCs w:val="24"/>
          <w:u w:val="none"/>
          <w:vertAlign w:val="subscript"/>
          <w:lang w:val="el-GR"/>
        </w:rPr>
        <w:t>8</w:t>
      </w:r>
      <w:r>
        <w:rPr>
          <w:rFonts w:ascii="Times New Roman" w:eastAsia="Times New Roman" w:hint="default"/>
          <w:b w:val="false"/>
          <w:sz w:val="24"/>
          <w:szCs w:val="24"/>
          <w:u w:val="none"/>
          <w:vertAlign w:val="baseline"/>
          <w:lang w:val="el-GR"/>
        </w:rPr>
        <w:t>=(33353032.332)</w:t>
      </w:r>
      <w:r>
        <w:rPr>
          <w:rFonts w:ascii="Times New Roman" w:eastAsia="Times New Roman" w:hint="default"/>
          <w:b w:val="false"/>
          <w:sz w:val="24"/>
          <w:szCs w:val="24"/>
          <w:u w:val="none"/>
          <w:vertAlign w:val="subscript"/>
          <w:lang w:val="el-GR"/>
        </w:rPr>
        <w:t>8</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subscript"/>
          <w:lang w:val="el-GR"/>
        </w:rPr>
      </w:pPr>
      <w:r>
        <w:rPr>
          <w:rFonts w:ascii="Times New Roman" w:eastAsia="Times New Roman" w:hint="default"/>
          <w:b w:val="false"/>
          <w:sz w:val="24"/>
          <w:szCs w:val="24"/>
          <w:u w:val="none"/>
          <w:vertAlign w:val="baseline"/>
          <w:lang w:val="el-GR"/>
        </w:rPr>
        <w:t>(?)</w:t>
      </w:r>
      <w:r>
        <w:rPr>
          <w:rFonts w:ascii="Times New Roman" w:eastAsia="Times New Roman" w:hint="default"/>
          <w:b w:val="false"/>
          <w:sz w:val="24"/>
          <w:szCs w:val="24"/>
          <w:u w:val="none"/>
          <w:vertAlign w:val="subscript"/>
          <w:lang w:val="el-GR"/>
        </w:rPr>
        <w:t>4</w:t>
      </w:r>
      <w:r>
        <w:rPr>
          <w:rFonts w:ascii="Times New Roman" w:eastAsia="Times New Roman" w:hint="default"/>
          <w:b w:val="false"/>
          <w:sz w:val="24"/>
          <w:szCs w:val="24"/>
          <w:u w:val="none"/>
          <w:vertAlign w:val="baseline"/>
          <w:lang w:val="el-GR"/>
        </w:rPr>
        <w:t>=(3123112311.23)</w:t>
      </w:r>
      <w:r>
        <w:rPr>
          <w:rFonts w:ascii="Times New Roman" w:eastAsia="Times New Roman" w:hint="default"/>
          <w:b w:val="false"/>
          <w:sz w:val="24"/>
          <w:szCs w:val="24"/>
          <w:u w:val="none"/>
          <w:vertAlign w:val="subscript"/>
          <w:lang w:val="el-GR"/>
        </w:rPr>
        <w:t>4</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Q51. Perform the following conversion from octal to other number as directed-</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sz w:val="24"/>
          <w:szCs w:val="24"/>
          <w:u w:val="none"/>
          <w:vertAlign w:val="subscript"/>
          <w:lang w:val="el-GR"/>
        </w:rPr>
      </w:pPr>
      <w:r>
        <w:rPr>
          <w:rFonts w:ascii="Times New Roman" w:eastAsia="Times New Roman" w:hint="default"/>
          <w:b/>
          <w:sz w:val="24"/>
          <w:szCs w:val="24"/>
          <w:u w:val="none"/>
          <w:vertAlign w:val="baseline"/>
          <w:lang w:val="el-GR"/>
        </w:rPr>
        <w:t>(473.42)</w:t>
      </w:r>
      <w:r>
        <w:rPr>
          <w:rFonts w:ascii="Times New Roman" w:eastAsia="Times New Roman" w:hint="default"/>
          <w:b/>
          <w:sz w:val="24"/>
          <w:szCs w:val="24"/>
          <w:u w:val="none"/>
          <w:vertAlign w:val="subscript"/>
          <w:lang w:val="el-GR"/>
        </w:rPr>
        <w:t>8</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2</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w:t>
      </w:r>
      <w:r>
        <w:rPr>
          <w:rFonts w:ascii="Times New Roman" w:eastAsia="Times New Roman" w:hint="default"/>
          <w:b/>
          <w:sz w:val="24"/>
          <w:szCs w:val="24"/>
          <w:u w:val="none"/>
          <w:vertAlign w:val="subscript"/>
          <w:lang w:val="el-GR"/>
        </w:rPr>
        <w:t>16</w:t>
      </w:r>
      <w:r>
        <w:rPr>
          <w:rFonts w:ascii="Times New Roman" w:eastAsia="Times New Roman" w:hint="default"/>
          <w:b/>
          <w:sz w:val="24"/>
          <w:szCs w:val="24"/>
          <w:u w:val="none"/>
          <w:vertAlign w:val="baseline"/>
          <w:lang w:val="el-GR"/>
        </w:rPr>
        <w:t>,   (?)</w:t>
      </w:r>
      <w:r>
        <w:rPr>
          <w:rFonts w:ascii="Times New Roman" w:eastAsia="Times New Roman" w:hint="default"/>
          <w:b/>
          <w:sz w:val="24"/>
          <w:szCs w:val="24"/>
          <w:u w:val="none"/>
          <w:vertAlign w:val="subscript"/>
          <w:lang w:val="el-GR"/>
        </w:rPr>
        <w:t xml:space="preserve">5 </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ANS:-  (?)</w:t>
      </w:r>
      <w:r>
        <w:rPr>
          <w:rFonts w:ascii="Times New Roman" w:eastAsia="Times New Roman" w:hint="default"/>
          <w:b w:val="false"/>
          <w:sz w:val="24"/>
          <w:szCs w:val="24"/>
          <w:u w:val="none"/>
          <w:vertAlign w:val="subscript"/>
          <w:lang w:val="el-GR"/>
        </w:rPr>
        <w:t>2</w:t>
      </w:r>
      <w:r>
        <w:rPr>
          <w:rFonts w:ascii="Times New Roman" w:eastAsia="Times New Roman" w:hint="default"/>
          <w:b w:val="false"/>
          <w:sz w:val="24"/>
          <w:szCs w:val="24"/>
          <w:u w:val="none"/>
          <w:vertAlign w:val="baseline"/>
          <w:lang w:val="el-GR"/>
        </w:rPr>
        <w:t>=(100111001011.100010)</w:t>
      </w:r>
      <w:r>
        <w:rPr>
          <w:rFonts w:ascii="Times New Roman" w:eastAsia="Times New Roman" w:hint="default"/>
          <w:b w:val="false"/>
          <w:sz w:val="24"/>
          <w:szCs w:val="24"/>
          <w:u w:val="none"/>
          <w:vertAlign w:val="subscript"/>
          <w:lang w:val="el-GR"/>
        </w:rPr>
        <w:t>2</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w:t>
      </w:r>
      <w:r>
        <w:rPr>
          <w:rFonts w:ascii="Times New Roman" w:eastAsia="Times New Roman" w:hint="default"/>
          <w:b w:val="false"/>
          <w:sz w:val="24"/>
          <w:szCs w:val="24"/>
          <w:u w:val="none"/>
          <w:vertAlign w:val="subscript"/>
          <w:lang w:val="el-GR"/>
        </w:rPr>
        <w:t>10</w:t>
      </w:r>
      <w:r>
        <w:rPr>
          <w:rFonts w:ascii="Times New Roman" w:eastAsia="Times New Roman" w:hint="default"/>
          <w:b w:val="false"/>
          <w:sz w:val="24"/>
          <w:szCs w:val="24"/>
          <w:u w:val="none"/>
          <w:vertAlign w:val="baseline"/>
          <w:lang w:val="el-GR"/>
        </w:rPr>
        <w:t>=(311.132812510)</w:t>
      </w:r>
      <w:r>
        <w:rPr>
          <w:rFonts w:ascii="Times New Roman" w:eastAsia="Times New Roman" w:hint="default"/>
          <w:b w:val="false"/>
          <w:sz w:val="24"/>
          <w:szCs w:val="24"/>
          <w:u w:val="none"/>
          <w:vertAlign w:val="subscript"/>
          <w:lang w:val="el-GR"/>
        </w:rPr>
        <w:t>10</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subscript"/>
          <w:lang w:val="el-GR"/>
        </w:rPr>
      </w:pPr>
      <w:r>
        <w:rPr>
          <w:rFonts w:ascii="Times New Roman" w:eastAsia="Times New Roman" w:hint="default"/>
          <w:b w:val="false"/>
          <w:sz w:val="24"/>
          <w:szCs w:val="24"/>
          <w:u w:val="none"/>
          <w:vertAlign w:val="baseline"/>
          <w:lang w:val="el-GR"/>
        </w:rPr>
        <w:t>(?)</w:t>
      </w:r>
      <w:r>
        <w:rPr>
          <w:rFonts w:ascii="Times New Roman" w:eastAsia="Times New Roman" w:hint="default"/>
          <w:b w:val="false"/>
          <w:sz w:val="24"/>
          <w:szCs w:val="24"/>
          <w:u w:val="none"/>
          <w:vertAlign w:val="subscript"/>
          <w:lang w:val="el-GR"/>
        </w:rPr>
        <w:t>16</w:t>
      </w:r>
      <w:r>
        <w:rPr>
          <w:rFonts w:ascii="Times New Roman" w:eastAsia="Times New Roman" w:hint="default"/>
          <w:b w:val="false"/>
          <w:sz w:val="24"/>
          <w:szCs w:val="24"/>
          <w:u w:val="none"/>
          <w:vertAlign w:val="baseline"/>
          <w:lang w:val="el-GR"/>
        </w:rPr>
        <w:t>=(9CBD.82)</w:t>
      </w:r>
      <w:r>
        <w:rPr>
          <w:rFonts w:ascii="Times New Roman" w:eastAsia="Times New Roman" w:hint="default"/>
          <w:b w:val="false"/>
          <w:sz w:val="24"/>
          <w:szCs w:val="24"/>
          <w:u w:val="none"/>
          <w:vertAlign w:val="subscript"/>
          <w:lang w:val="el-GR"/>
        </w:rPr>
        <w:t>16</w:t>
      </w:r>
    </w:p>
    <w:p>
      <w:pPr>
        <w:pStyle w:val="style0"/>
        <w:numPr>
          <w:ilvl w:val="0"/>
          <w:numId w:val="0"/>
        </w:numPr>
        <w:pBdr>
          <w:bar w:val="none" w:sz="0" w:space="0" w:color="auto"/>
        </w:pBdr>
        <w:autoSpaceDE w:val="false"/>
        <w:autoSpaceDN w:val="false"/>
        <w:adjustRightInd w:val="false"/>
        <w:spacing w:lineRule="auto" w:line="360"/>
        <w:ind w:left="720"/>
        <w:rPr>
          <w:rFonts w:ascii="Times New Roman" w:eastAsia="Times New Roman"/>
          <w:b w:val="false"/>
          <w:sz w:val="24"/>
          <w:szCs w:val="24"/>
          <w:u w:val="none"/>
          <w:vertAlign w:val="subscript"/>
          <w:lang w:val="el-GR"/>
        </w:rPr>
      </w:pPr>
      <w:r>
        <w:rPr>
          <w:rFonts w:ascii="Times New Roman" w:eastAsia="Times New Roman" w:hint="default"/>
          <w:b w:val="false"/>
          <w:sz w:val="24"/>
          <w:szCs w:val="24"/>
          <w:u w:val="none"/>
          <w:vertAlign w:val="baseline"/>
          <w:lang w:val="el-GR"/>
        </w:rPr>
        <w:t>(?)</w:t>
      </w:r>
      <w:r>
        <w:rPr>
          <w:rFonts w:ascii="Times New Roman" w:eastAsia="Times New Roman" w:hint="default"/>
          <w:b w:val="false"/>
          <w:sz w:val="24"/>
          <w:szCs w:val="24"/>
          <w:u w:val="none"/>
          <w:vertAlign w:val="subscript"/>
          <w:lang w:val="el-GR"/>
        </w:rPr>
        <w:t>5</w:t>
      </w:r>
      <w:r>
        <w:rPr>
          <w:rFonts w:ascii="Times New Roman" w:eastAsia="Times New Roman" w:hint="default"/>
          <w:b w:val="false"/>
          <w:sz w:val="24"/>
          <w:szCs w:val="24"/>
          <w:u w:val="none"/>
          <w:vertAlign w:val="baseline"/>
          <w:lang w:val="el-GR"/>
        </w:rPr>
        <w:t>=(21441.3313...)</w:t>
      </w:r>
      <w:r>
        <w:rPr>
          <w:rFonts w:ascii="Times New Roman" w:eastAsia="Times New Roman" w:hint="default"/>
          <w:b w:val="false"/>
          <w:sz w:val="24"/>
          <w:szCs w:val="24"/>
          <w:u w:val="none"/>
          <w:vertAlign w:val="subscript"/>
          <w:lang w:val="el-GR"/>
        </w:rPr>
        <w:t>5</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Q52. Find the value of A?</w:t>
      </w:r>
    </w:p>
    <w:p>
      <w:pPr>
        <w:pStyle w:val="style0"/>
        <w:numPr>
          <w:ilvl w:val="0"/>
          <w:numId w:val="10"/>
        </w:numPr>
        <w:pBdr>
          <w:bar w:val="none" w:sz="0" w:space="0" w:color="auto"/>
        </w:pBdr>
        <w:autoSpaceDE w:val="false"/>
        <w:autoSpaceDN w:val="false"/>
        <w:adjustRightInd w:val="false"/>
        <w:spacing w:lineRule="auto" w:line="360"/>
        <w:ind w:left="1080" w:hanging="360" w:firstLineChars="0"/>
        <w:rPr>
          <w:rFonts w:ascii="Times New Roman" w:eastAsia="Times New Roman"/>
          <w:b/>
          <w:sz w:val="24"/>
          <w:szCs w:val="24"/>
          <w:u w:val="none"/>
          <w:vertAlign w:val="subscript"/>
          <w:lang w:val="el-GR"/>
        </w:rPr>
      </w:pPr>
      <w:r>
        <w:rPr>
          <w:rFonts w:ascii="Times New Roman" w:eastAsia="Times New Roman" w:hint="default"/>
          <w:b/>
          <w:sz w:val="24"/>
          <w:szCs w:val="24"/>
          <w:u w:val="none"/>
          <w:vertAlign w:val="baseline"/>
          <w:lang w:val="el-GR"/>
        </w:rPr>
        <w:t>(23)</w:t>
      </w:r>
      <w:r>
        <w:rPr>
          <w:rFonts w:ascii="Times New Roman" w:eastAsia="Times New Roman" w:hint="default"/>
          <w:b/>
          <w:sz w:val="24"/>
          <w:szCs w:val="24"/>
          <w:u w:val="none"/>
          <w:vertAlign w:val="subscript"/>
          <w:lang w:val="el-GR"/>
        </w:rPr>
        <w:t>10</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(17)</w:t>
      </w:r>
      <w:r>
        <w:rPr>
          <w:rFonts w:ascii="Times New Roman" w:eastAsia="Times New Roman" w:hint="default"/>
          <w:b/>
          <w:sz w:val="24"/>
          <w:szCs w:val="24"/>
          <w:u w:val="none"/>
          <w:vertAlign w:val="subscript"/>
          <w:lang w:val="el-GR"/>
        </w:rPr>
        <w:t>A</w:t>
      </w:r>
      <w:r>
        <w:rPr>
          <w:rFonts w:ascii="Times New Roman" w:eastAsia="Times New Roman" w:hint="default"/>
          <w:b/>
          <w:sz w:val="24"/>
          <w:szCs w:val="24"/>
          <w:u w:val="none"/>
          <w:vertAlign w:val="baseline"/>
          <w:lang w:val="el-GR"/>
        </w:rPr>
        <w:t xml:space="preserve"> </w:t>
      </w:r>
    </w:p>
    <w:p>
      <w:pPr>
        <w:pStyle w:val="style0"/>
        <w:numPr>
          <w:ilvl w:val="0"/>
          <w:numId w:val="10"/>
        </w:numPr>
        <w:pBdr>
          <w:bar w:val="none" w:sz="0" w:space="0" w:color="auto"/>
        </w:pBdr>
        <w:autoSpaceDE w:val="false"/>
        <w:autoSpaceDN w:val="false"/>
        <w:adjustRightInd w:val="false"/>
        <w:spacing w:lineRule="auto" w:line="360"/>
        <w:ind w:left="1080" w:hanging="360" w:firstLineChars="0"/>
        <w:rPr>
          <w:rFonts w:ascii="Times New Roman" w:eastAsia="Times New Roman"/>
          <w:b w:val="false"/>
          <w:sz w:val="24"/>
          <w:szCs w:val="24"/>
          <w:u w:val="none"/>
          <w:vertAlign w:val="subscript"/>
          <w:lang w:val="el-GR"/>
        </w:rPr>
      </w:pPr>
      <w:r>
        <w:rPr>
          <w:rFonts w:ascii="Times New Roman" w:eastAsia="Times New Roman" w:hint="default"/>
          <w:b w:val="false"/>
          <w:sz w:val="24"/>
          <w:szCs w:val="24"/>
          <w:u w:val="none"/>
          <w:vertAlign w:val="baseline"/>
          <w:lang w:val="el-GR"/>
        </w:rPr>
        <w:t>ANS:- 10</w:t>
      </w:r>
      <w:r>
        <w:rPr>
          <w:rFonts w:ascii="Times New Roman" w:eastAsia="Times New Roman" w:hint="default"/>
          <w:b w:val="false"/>
          <w:sz w:val="24"/>
          <w:szCs w:val="24"/>
          <w:u w:val="none"/>
          <w:vertAlign w:val="superscript"/>
          <w:lang w:val="el-GR"/>
        </w:rPr>
        <w:t>1</w:t>
      </w:r>
      <w:r>
        <w:rPr>
          <w:rFonts w:ascii="Times New Roman" w:eastAsia="Times New Roman" w:hint="default"/>
          <w:b w:val="false"/>
          <w:sz w:val="24"/>
          <w:szCs w:val="24"/>
          <w:u w:val="none"/>
          <w:vertAlign w:val="baseline"/>
          <w:lang w:val="el-GR"/>
        </w:rPr>
        <w:t>+10</w:t>
      </w:r>
      <w:r>
        <w:rPr>
          <w:rFonts w:ascii="Times New Roman" w:eastAsia="Times New Roman" w:hint="default"/>
          <w:b w:val="false"/>
          <w:sz w:val="24"/>
          <w:szCs w:val="24"/>
          <w:u w:val="none"/>
          <w:vertAlign w:val="superscript"/>
          <w:lang w:val="el-GR"/>
        </w:rPr>
        <w:t xml:space="preserve">0 </w:t>
      </w:r>
      <w:r>
        <w:rPr>
          <w:rFonts w:ascii="Times New Roman" w:eastAsia="Times New Roman" w:hint="default"/>
          <w:b w:val="false"/>
          <w:sz w:val="24"/>
          <w:szCs w:val="24"/>
          <w:u w:val="none"/>
          <w:vertAlign w:val="baseline"/>
          <w:lang w:val="el-GR"/>
        </w:rPr>
        <w:t>= 20+3 = (23)</w:t>
      </w:r>
      <w:r>
        <w:rPr>
          <w:rFonts w:ascii="Times New Roman" w:eastAsia="Times New Roman" w:hint="default"/>
          <w:b w:val="false"/>
          <w:sz w:val="24"/>
          <w:szCs w:val="24"/>
          <w:u w:val="none"/>
          <w:vertAlign w:val="subscript"/>
          <w:lang w:val="el-GR"/>
        </w:rPr>
        <w:t>10</w:t>
      </w:r>
      <w:r>
        <w:rPr>
          <w:rFonts w:ascii="Times New Roman" w:eastAsia="Times New Roman" w:hint="default"/>
          <w:b w:val="false"/>
          <w:sz w:val="24"/>
          <w:szCs w:val="24"/>
          <w:u w:val="none"/>
          <w:vertAlign w:val="baseline"/>
          <w:lang w:val="el-GR"/>
        </w:rPr>
        <w:t xml:space="preserve"> </w:t>
      </w:r>
      <w:r>
        <w:rPr>
          <w:rFonts w:ascii="Times New Roman" w:eastAsia="Times New Roman" w:hint="default"/>
          <w:b w:val="false"/>
          <w:sz w:val="24"/>
          <w:szCs w:val="24"/>
          <w:u w:val="none"/>
          <w:vertAlign w:val="baseline"/>
          <w:lang w:val="el-GR"/>
        </w:rPr>
        <w:t>=(23)</w:t>
      </w:r>
      <w:r>
        <w:rPr>
          <w:rFonts w:ascii="Times New Roman" w:eastAsia="Times New Roman" w:hint="default"/>
          <w:b w:val="false"/>
          <w:sz w:val="24"/>
          <w:szCs w:val="24"/>
          <w:u w:val="none"/>
          <w:vertAlign w:val="subscript"/>
          <w:lang w:val="el-GR"/>
        </w:rPr>
        <w:t xml:space="preserve">A </w:t>
      </w:r>
      <w:r>
        <w:rPr>
          <w:rFonts w:ascii="Times New Roman" w:eastAsia="Times New Roman" w:hint="default"/>
          <w:b w:val="false"/>
          <w:sz w:val="24"/>
          <w:szCs w:val="24"/>
          <w:u w:val="none"/>
          <w:vertAlign w:val="baseline"/>
          <w:lang w:val="el-GR"/>
        </w:rPr>
        <w:t>, SO  A = 10</w:t>
      </w:r>
    </w:p>
    <w:p>
      <w:pPr>
        <w:pStyle w:val="style0"/>
        <w:numPr>
          <w:ilvl w:val="0"/>
          <w:numId w:val="10"/>
        </w:numPr>
        <w:pBdr>
          <w:bar w:val="none" w:sz="0" w:space="0" w:color="auto"/>
        </w:pBdr>
        <w:autoSpaceDE w:val="false"/>
        <w:autoSpaceDN w:val="false"/>
        <w:adjustRightInd w:val="false"/>
        <w:spacing w:lineRule="auto" w:line="360"/>
        <w:ind w:left="1080" w:hanging="360" w:firstLineChars="0"/>
        <w:rPr>
          <w:rFonts w:ascii="Times New Roman" w:eastAsia="Times New Roman"/>
          <w:b w:val="false"/>
          <w:sz w:val="24"/>
          <w:szCs w:val="24"/>
          <w:u w:val="none"/>
          <w:vertAlign w:val="baseline"/>
          <w:lang w:val="el-GR"/>
        </w:rPr>
      </w:pPr>
      <w:r>
        <w:rPr>
          <w:rFonts w:ascii="Times New Roman" w:eastAsia="Times New Roman" w:hint="default"/>
          <w:b/>
          <w:sz w:val="24"/>
          <w:szCs w:val="24"/>
          <w:u w:val="none"/>
          <w:vertAlign w:val="baseline"/>
          <w:lang w:val="el-GR"/>
        </w:rPr>
        <w:t>(21)</w:t>
      </w:r>
      <w:r>
        <w:rPr>
          <w:rFonts w:ascii="Times New Roman" w:eastAsia="Times New Roman" w:hint="default"/>
          <w:b/>
          <w:sz w:val="24"/>
          <w:szCs w:val="24"/>
          <w:u w:val="none"/>
          <w:vertAlign w:val="subscript"/>
          <w:lang w:val="el-GR"/>
        </w:rPr>
        <w:t>16</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(41</w:t>
      </w:r>
      <w:r>
        <w:rPr>
          <w:rFonts w:ascii="Times New Roman" w:eastAsia="Times New Roman" w:hint="default"/>
          <w:b/>
          <w:sz w:val="24"/>
          <w:szCs w:val="24"/>
          <w:u w:val="none"/>
          <w:vertAlign w:val="subscript"/>
          <w:lang w:val="el-GR"/>
        </w:rPr>
        <w:t>)A</w:t>
      </w:r>
      <w:r>
        <w:rPr>
          <w:rFonts w:ascii="Times New Roman" w:eastAsia="Times New Roman" w:hint="default"/>
          <w:b/>
          <w:sz w:val="24"/>
          <w:szCs w:val="24"/>
          <w:u w:val="none"/>
          <w:vertAlign w:val="baseline"/>
          <w:lang w:val="el-GR"/>
        </w:rPr>
        <w:t xml:space="preserve"> </w:t>
      </w:r>
    </w:p>
    <w:p>
      <w:pPr>
        <w:pStyle w:val="style0"/>
        <w:numPr>
          <w:ilvl w:val="0"/>
          <w:numId w:val="10"/>
        </w:numPr>
        <w:pBdr>
          <w:bar w:val="none" w:sz="0" w:space="0" w:color="auto"/>
        </w:pBdr>
        <w:autoSpaceDE w:val="false"/>
        <w:autoSpaceDN w:val="false"/>
        <w:adjustRightInd w:val="false"/>
        <w:spacing w:lineRule="auto" w:line="360"/>
        <w:ind w:left="1080" w:hanging="360" w:firstLineChars="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ANS:- 16</w:t>
      </w:r>
      <w:r>
        <w:rPr>
          <w:rFonts w:ascii="Times New Roman" w:eastAsia="Times New Roman" w:hint="default"/>
          <w:b w:val="false"/>
          <w:sz w:val="24"/>
          <w:szCs w:val="24"/>
          <w:u w:val="none"/>
          <w:vertAlign w:val="superscript"/>
          <w:lang w:val="el-GR"/>
        </w:rPr>
        <w:t>1</w:t>
      </w:r>
      <w:r>
        <w:rPr>
          <w:rFonts w:ascii="Times New Roman" w:eastAsia="Times New Roman" w:hint="default"/>
          <w:b w:val="false"/>
          <w:sz w:val="24"/>
          <w:szCs w:val="24"/>
          <w:u w:val="none"/>
          <w:vertAlign w:val="baseline"/>
          <w:lang w:val="el-GR"/>
        </w:rPr>
        <w:t>+16</w:t>
      </w:r>
      <w:r>
        <w:rPr>
          <w:rFonts w:ascii="Times New Roman" w:eastAsia="Times New Roman" w:hint="default"/>
          <w:b w:val="false"/>
          <w:sz w:val="24"/>
          <w:szCs w:val="24"/>
          <w:u w:val="none"/>
          <w:vertAlign w:val="superscript"/>
          <w:lang w:val="el-GR"/>
        </w:rPr>
        <w:t>0</w:t>
      </w:r>
      <w:r>
        <w:rPr>
          <w:rFonts w:ascii="Times New Roman" w:eastAsia="Times New Roman" w:hint="default"/>
          <w:b w:val="false"/>
          <w:sz w:val="24"/>
          <w:szCs w:val="24"/>
          <w:u w:val="none"/>
          <w:vertAlign w:val="baseline"/>
          <w:lang w:val="el-GR"/>
        </w:rPr>
        <w:t xml:space="preserve"> </w:t>
      </w:r>
      <w:r>
        <w:rPr>
          <w:rFonts w:ascii="Times New Roman" w:eastAsia="Times New Roman" w:hint="default"/>
          <w:b w:val="false"/>
          <w:sz w:val="24"/>
          <w:szCs w:val="24"/>
          <w:u w:val="none"/>
          <w:vertAlign w:val="baseline"/>
          <w:lang w:val="el-GR"/>
        </w:rPr>
        <w:t>= 32+1 = (33)</w:t>
      </w:r>
      <w:r>
        <w:rPr>
          <w:rFonts w:ascii="Times New Roman" w:eastAsia="Times New Roman" w:hint="default"/>
          <w:b w:val="false"/>
          <w:sz w:val="24"/>
          <w:szCs w:val="24"/>
          <w:u w:val="none"/>
          <w:vertAlign w:val="subscript"/>
          <w:lang w:val="el-GR"/>
        </w:rPr>
        <w:t xml:space="preserve">10 </w:t>
      </w:r>
      <w:r>
        <w:rPr>
          <w:rFonts w:ascii="Times New Roman" w:eastAsia="Times New Roman" w:hint="default"/>
          <w:b w:val="false"/>
          <w:sz w:val="24"/>
          <w:szCs w:val="24"/>
          <w:u w:val="none"/>
          <w:vertAlign w:val="baseline"/>
          <w:lang w:val="el-GR"/>
        </w:rPr>
        <w:t>=(33)</w:t>
      </w:r>
      <w:r>
        <w:rPr>
          <w:rFonts w:ascii="Times New Roman" w:eastAsia="Times New Roman" w:hint="default"/>
          <w:b w:val="false"/>
          <w:sz w:val="24"/>
          <w:szCs w:val="24"/>
          <w:u w:val="none"/>
          <w:vertAlign w:val="subscript"/>
          <w:lang w:val="el-GR"/>
        </w:rPr>
        <w:t xml:space="preserve">A </w:t>
      </w:r>
      <w:r>
        <w:rPr>
          <w:rFonts w:ascii="Times New Roman" w:eastAsia="Times New Roman" w:hint="default"/>
          <w:b w:val="false"/>
          <w:sz w:val="24"/>
          <w:szCs w:val="24"/>
          <w:u w:val="none"/>
          <w:vertAlign w:val="baseline"/>
          <w:lang w:val="el-GR"/>
        </w:rPr>
        <w:t>, SO A = 10</w:t>
      </w:r>
    </w:p>
    <w:p>
      <w:pPr>
        <w:pStyle w:val="style0"/>
        <w:numPr>
          <w:ilvl w:val="0"/>
          <w:numId w:val="10"/>
        </w:numPr>
        <w:pBdr>
          <w:bar w:val="none" w:sz="0" w:space="0" w:color="auto"/>
        </w:pBdr>
        <w:autoSpaceDE w:val="false"/>
        <w:autoSpaceDN w:val="false"/>
        <w:adjustRightInd w:val="false"/>
        <w:spacing w:lineRule="auto" w:line="360"/>
        <w:ind w:left="1080" w:hanging="360" w:firstLineChars="0"/>
        <w:rPr>
          <w:rFonts w:ascii="Times New Roman" w:eastAsia="Times New Roman"/>
          <w:b w:val="false"/>
          <w:sz w:val="24"/>
          <w:szCs w:val="24"/>
          <w:u w:val="none"/>
          <w:vertAlign w:val="baseline"/>
          <w:lang w:val="el-GR"/>
        </w:rPr>
      </w:pPr>
      <w:r>
        <w:rPr>
          <w:rFonts w:ascii="Times New Roman" w:eastAsia="Times New Roman" w:hint="default"/>
          <w:b/>
          <w:sz w:val="24"/>
          <w:szCs w:val="24"/>
          <w:u w:val="none"/>
          <w:vertAlign w:val="baseline"/>
          <w:lang w:val="el-GR"/>
        </w:rPr>
        <w:t>(32)</w:t>
      </w:r>
      <w:r>
        <w:rPr>
          <w:rFonts w:ascii="Times New Roman" w:eastAsia="Times New Roman" w:hint="default"/>
          <w:b/>
          <w:sz w:val="24"/>
          <w:szCs w:val="24"/>
          <w:u w:val="none"/>
          <w:vertAlign w:val="subscript"/>
          <w:lang w:val="el-GR"/>
        </w:rPr>
        <w:t>8</w:t>
      </w:r>
      <w:r>
        <w:rPr>
          <w:rFonts w:ascii="Times New Roman" w:eastAsia="Times New Roman" w:hint="default"/>
          <w:b/>
          <w:sz w:val="24"/>
          <w:szCs w:val="24"/>
          <w:u w:val="none"/>
          <w:vertAlign w:val="baseline"/>
          <w:lang w:val="el-GR"/>
        </w:rPr>
        <w:t xml:space="preserve"> </w:t>
      </w:r>
      <w:r>
        <w:rPr>
          <w:rFonts w:ascii="Times New Roman" w:eastAsia="Times New Roman" w:hint="default"/>
          <w:b/>
          <w:sz w:val="24"/>
          <w:szCs w:val="24"/>
          <w:u w:val="none"/>
          <w:vertAlign w:val="baseline"/>
          <w:lang w:val="el-GR"/>
        </w:rPr>
        <w:t>= (101)</w:t>
      </w:r>
      <w:r>
        <w:rPr>
          <w:rFonts w:ascii="Times New Roman" w:eastAsia="Times New Roman" w:hint="default"/>
          <w:b/>
          <w:sz w:val="24"/>
          <w:szCs w:val="24"/>
          <w:u w:val="none"/>
          <w:vertAlign w:val="subscript"/>
          <w:lang w:val="el-GR"/>
        </w:rPr>
        <w:t>A</w:t>
      </w:r>
      <w:r>
        <w:rPr>
          <w:rFonts w:ascii="Times New Roman" w:eastAsia="Times New Roman" w:hint="default"/>
          <w:b/>
          <w:sz w:val="24"/>
          <w:szCs w:val="24"/>
          <w:u w:val="none"/>
          <w:vertAlign w:val="baseline"/>
          <w:lang w:val="el-GR"/>
        </w:rPr>
        <w:t xml:space="preserve"> </w:t>
      </w:r>
    </w:p>
    <w:p>
      <w:pPr>
        <w:pStyle w:val="style0"/>
        <w:numPr>
          <w:ilvl w:val="0"/>
          <w:numId w:val="10"/>
        </w:numPr>
        <w:pBdr>
          <w:bar w:val="none" w:sz="0" w:space="0" w:color="auto"/>
        </w:pBdr>
        <w:autoSpaceDE w:val="false"/>
        <w:autoSpaceDN w:val="false"/>
        <w:adjustRightInd w:val="false"/>
        <w:spacing w:lineRule="auto" w:line="360"/>
        <w:ind w:left="1080" w:hanging="360" w:firstLineChars="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ANS:- 8</w:t>
      </w:r>
      <w:r>
        <w:rPr>
          <w:rFonts w:ascii="Times New Roman" w:eastAsia="Times New Roman" w:hint="default"/>
          <w:b w:val="false"/>
          <w:sz w:val="24"/>
          <w:szCs w:val="24"/>
          <w:u w:val="none"/>
          <w:vertAlign w:val="superscript"/>
          <w:lang w:val="el-GR"/>
        </w:rPr>
        <w:t>1</w:t>
      </w:r>
      <w:r>
        <w:rPr>
          <w:rFonts w:ascii="Times New Roman" w:eastAsia="Times New Roman" w:hint="default"/>
          <w:b w:val="false"/>
          <w:sz w:val="24"/>
          <w:szCs w:val="24"/>
          <w:u w:val="none"/>
          <w:vertAlign w:val="baseline"/>
          <w:lang w:val="el-GR"/>
        </w:rPr>
        <w:t>+8</w:t>
      </w:r>
      <w:r>
        <w:rPr>
          <w:rFonts w:ascii="Times New Roman" w:eastAsia="Times New Roman" w:hint="default"/>
          <w:b w:val="false"/>
          <w:sz w:val="24"/>
          <w:szCs w:val="24"/>
          <w:u w:val="none"/>
          <w:vertAlign w:val="superscript"/>
          <w:lang w:val="el-GR"/>
        </w:rPr>
        <w:t>0</w:t>
      </w:r>
      <w:r>
        <w:rPr>
          <w:rFonts w:ascii="Times New Roman" w:eastAsia="Times New Roman" w:hint="default"/>
          <w:b w:val="false"/>
          <w:sz w:val="24"/>
          <w:szCs w:val="24"/>
          <w:u w:val="none"/>
          <w:vertAlign w:val="baseline"/>
          <w:lang w:val="el-GR"/>
        </w:rPr>
        <w:t xml:space="preserve"> </w:t>
      </w:r>
      <w:r>
        <w:rPr>
          <w:rFonts w:ascii="Times New Roman" w:eastAsia="Times New Roman" w:hint="default"/>
          <w:b w:val="false"/>
          <w:sz w:val="24"/>
          <w:szCs w:val="24"/>
          <w:u w:val="none"/>
          <w:vertAlign w:val="baseline"/>
          <w:lang w:val="el-GR"/>
        </w:rPr>
        <w:t>=24+2 = (26)</w:t>
      </w:r>
      <w:r>
        <w:rPr>
          <w:rFonts w:ascii="Times New Roman" w:eastAsia="Times New Roman" w:hint="default"/>
          <w:b w:val="false"/>
          <w:sz w:val="24"/>
          <w:szCs w:val="24"/>
          <w:u w:val="none"/>
          <w:vertAlign w:val="subscript"/>
          <w:lang w:val="el-GR"/>
        </w:rPr>
        <w:t xml:space="preserve">10 </w:t>
      </w:r>
      <w:r>
        <w:rPr>
          <w:rFonts w:ascii="Times New Roman" w:eastAsia="Times New Roman" w:hint="default"/>
          <w:b w:val="false"/>
          <w:sz w:val="24"/>
          <w:szCs w:val="24"/>
          <w:u w:val="none"/>
          <w:vertAlign w:val="baseline"/>
          <w:lang w:val="el-GR"/>
        </w:rPr>
        <w:t>=(26)</w:t>
      </w:r>
      <w:r>
        <w:rPr>
          <w:rFonts w:ascii="Times New Roman" w:eastAsia="Times New Roman" w:hint="default"/>
          <w:b w:val="false"/>
          <w:sz w:val="24"/>
          <w:szCs w:val="24"/>
          <w:u w:val="none"/>
          <w:vertAlign w:val="subscript"/>
          <w:lang w:val="el-GR"/>
        </w:rPr>
        <w:t xml:space="preserve">A </w:t>
      </w:r>
      <w:r>
        <w:rPr>
          <w:rFonts w:ascii="Times New Roman" w:eastAsia="Times New Roman" w:hint="default"/>
          <w:b w:val="false"/>
          <w:sz w:val="24"/>
          <w:szCs w:val="24"/>
          <w:u w:val="none"/>
          <w:vertAlign w:val="baseline"/>
          <w:lang w:val="el-GR"/>
        </w:rPr>
        <w:t>,SO A = 10</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Q53:  What will be the output of following program? Assume integer is of 2 bytes</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void main()</w:t>
      </w: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int  a=32770</w:t>
      </w: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printf(</w:t>
      </w:r>
      <w:r>
        <w:rPr>
          <w:rFonts w:ascii="Times New Roman" w:eastAsia="Times New Roman" w:hint="default"/>
          <w:b/>
          <w:sz w:val="24"/>
          <w:szCs w:val="24"/>
          <w:u w:val="none"/>
          <w:vertAlign w:val="baseline"/>
          <w:lang w:val="el-GR"/>
        </w:rPr>
        <w:t>%d,a)</w:t>
      </w: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ANS:- #include&lt;stdio.h&gt;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int main ()</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ab/>
      </w:r>
      <w:r>
        <w:rPr>
          <w:rFonts w:ascii="Times New Roman" w:eastAsia="Times New Roman" w:hint="default"/>
          <w:b w:val="false"/>
          <w:sz w:val="24"/>
          <w:szCs w:val="24"/>
          <w:u w:val="none"/>
          <w:vertAlign w:val="baseline"/>
          <w:lang w:val="el-GR"/>
        </w:rPr>
        <w:t>int a=32770</w:t>
      </w:r>
      <w:r>
        <w:rPr>
          <w:rFonts w:ascii="Times New Roman" w:eastAsia="Times New Roman" w:hint="default"/>
          <w:b w:val="false"/>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printf("%d",a)</w:t>
      </w:r>
      <w:r>
        <w:rPr>
          <w:rFonts w:ascii="Times New Roman" w:eastAsia="Times New Roman" w:hint="default"/>
          <w:b w:val="false"/>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return 0</w:t>
      </w:r>
      <w:r>
        <w:rPr>
          <w:rFonts w:ascii="Times New Roman" w:eastAsia="Times New Roman" w:hint="default"/>
          <w:b w:val="false"/>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output:- 32770</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Q54: #include &lt;stdio.h&gt;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 xml:space="preserve"> int main()</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 xml:space="preserve"> float c = 5.0</w:t>
      </w: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 xml:space="preserve"> printf ("Temperature in Fahrenheit is %.2f", (9/5)*c + 32)</w:t>
      </w: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 xml:space="preserve"> return 0</w:t>
      </w: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sz w:val="24"/>
          <w:szCs w:val="24"/>
          <w:u w:val="none"/>
          <w:vertAlign w:val="baseline"/>
          <w:lang w:val="el-GR"/>
        </w:rPr>
      </w:pPr>
      <w:r>
        <w:rPr>
          <w:rFonts w:ascii="Times New Roman" w:eastAsia="Times New Roman" w:hint="default"/>
          <w:b/>
          <w:sz w:val="24"/>
          <w:szCs w:val="24"/>
          <w:u w:val="none"/>
          <w:vertAlign w:val="baseline"/>
          <w:lang w:val="el-GR"/>
        </w:rPr>
        <w:t>}</w:t>
      </w: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vertAlign w:val="baseline"/>
          <w:lang w:val="el-GR"/>
        </w:rPr>
      </w:pPr>
      <w:r>
        <w:rPr>
          <w:rFonts w:ascii="Times New Roman" w:eastAsia="Times New Roman" w:hint="default"/>
          <w:b w:val="false"/>
          <w:sz w:val="24"/>
          <w:szCs w:val="24"/>
          <w:u w:val="none"/>
          <w:vertAlign w:val="baseline"/>
          <w:lang w:val="el-GR"/>
        </w:rPr>
        <w:t>output:- Temperature in Fahrenheit is 41.00</w:t>
      </w:r>
    </w:p>
    <w:p>
      <w:pPr>
        <w:pStyle w:val="style0"/>
        <w:numPr>
          <w:ilvl w:val="0"/>
          <w:numId w:val="0"/>
        </w:numPr>
        <w:pBdr>
          <w:bar w:val="none" w:sz="0" w:space="0" w:color="auto"/>
        </w:pBdr>
        <w:autoSpaceDE w:val="false"/>
        <w:autoSpaceDN w:val="false"/>
        <w:adjustRightInd w:val="false"/>
        <w:spacing w:lineRule="auto" w:line="360"/>
        <w:rPr>
          <w:rFonts w:ascii="Times New Roman" w:eastAsia="Times New Roman"/>
          <w:b w:val="false"/>
          <w:sz w:val="24"/>
          <w:szCs w:val="24"/>
          <w:u w:val="none"/>
          <w:vertAlign w:val="baseline"/>
          <w:lang w:val="el-GR"/>
        </w:rPr>
      </w:pPr>
    </w:p>
    <w:p>
      <w:pPr>
        <w:pStyle w:val="style0"/>
        <w:numPr>
          <w:ilvl w:val="0"/>
          <w:numId w:val="0"/>
        </w:numPr>
        <w:pBdr>
          <w:bar w:val="none" w:sz="0" w:space="0" w:color="auto"/>
        </w:pBdr>
        <w:autoSpaceDE w:val="false"/>
        <w:autoSpaceDN w:val="false"/>
        <w:adjustRightInd w:val="false"/>
        <w:spacing w:lineRule="auto" w:line="240"/>
        <w:rPr>
          <w:rFonts w:ascii="Times New Roman" w:eastAsia="Times New Roman"/>
          <w:b w:val="false"/>
          <w:sz w:val="24"/>
          <w:szCs w:val="24"/>
          <w:u w:val="none"/>
          <w:vertAlign w:val="baseline"/>
          <w:lang w:val="el-GR"/>
        </w:rPr>
      </w:pPr>
    </w:p>
    <w:p>
      <w:pPr>
        <w:pStyle w:val="style0"/>
        <w:numPr>
          <w:ilvl w:val="0"/>
          <w:numId w:val="0"/>
        </w:numPr>
        <w:pBdr>
          <w:bar w:val="none" w:sz="0" w:space="0" w:color="auto"/>
        </w:pBdr>
        <w:autoSpaceDE w:val="false"/>
        <w:autoSpaceDN w:val="false"/>
        <w:adjustRightInd w:val="false"/>
        <w:spacing w:after="200" w:lineRule="auto" w:line="276"/>
        <w:jc w:val="left"/>
        <w:rPr>
          <w:rFonts w:ascii="Calibri" w:eastAsia="Calibri"/>
          <w:b w:val="false"/>
          <w:sz w:val="22"/>
          <w:szCs w:val="22"/>
          <w:u w:val="none"/>
          <w:vertAlign w:val="baseline"/>
          <w:lang w:val="el-GR"/>
        </w:rPr>
      </w:pPr>
    </w:p>
    <w:sectPr>
      <w:type w:val="nextPage"/>
      <w:pgSz w:w="11906" w:h="16838" w:orient="portrait"/>
      <w:pgMar w:top="1440" w:right="1800" w:bottom="1440" w:left="1800" w:header="720" w:footer="720" w:gutter="0"/>
      <w:pgNumType w:start="1"/>
      <w:cols w:space="720"/>
      <w:titlePg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
    <w:panose1 w:val="00000000000000000000"/>
    <w:charset w:val="00"/>
    <w:family w:val="auto"/>
    <w:pitch w:val="default"/>
    <w:sig w:usb0="E0002AFF" w:usb1="C0007841" w:usb2="00000009" w:usb3="00000000" w:csb0="000001FF" w:csb1="00000000"/>
  </w:font>
  <w:font w:name="Cambria">
    <w:altName w:val=""/>
    <w:panose1 w:val="00000000000000000000"/>
    <w:charset w:val="00"/>
    <w:family w:val="auto"/>
    <w:pitch w:val="default"/>
    <w:sig w:usb0="E0002AFF" w:usb1="C0007841" w:usb2="00000009" w:usb3="00000000" w:csb0="000001FF" w:csb1="00000000"/>
  </w:font>
  <w:font w:name="Calibri">
    <w:altName w:val=""/>
    <w:panose1 w:val="00000000000000000000"/>
    <w:charset w:val="00"/>
    <w:family w:val="auto"/>
    <w:pitch w:val="default"/>
    <w:sig w:usb0="E0002AFF" w:usb1="C0007841" w:usb2="00000009" w:usb3="00000000" w:csb0="000001FF" w:csb1="00000000"/>
  </w:font>
  <w:font w:name="Arial">
    <w:altName w:val=""/>
    <w:panose1 w:val="00000000000000000000"/>
    <w:charset w:val="00"/>
    <w:family w:val="auto"/>
    <w:pitch w:val="default"/>
    <w:sig w:usb0="E0002AFF" w:usb1="C0007841" w:usb2="00000009" w:usb3="00000000" w:csb0="000001FF" w:csb1="00000000"/>
  </w:font>
  <w:font w:name="Arial Unicode MS">
    <w:altName w:val=""/>
    <w:panose1 w:val="00000000000000000000"/>
    <w:charset w:val="00"/>
    <w:family w:val="auto"/>
    <w:pitch w:val="default"/>
    <w:sig w:usb0="E0002AFF" w:usb1="C0007841" w:usb2="00000009" w:usb3="00000000" w:csb0="000001FF" w:csb1="00000000"/>
  </w:font>
  <w:font w:name="Cambria Math">
    <w:altName w:val=""/>
    <w:panose1 w:val="00000000000000000000"/>
    <w:charset w:val="01"/>
    <w:family w:val="auto"/>
    <w:pitch w:val="default"/>
    <w:sig w:usb0="E0002AFF" w:usb1="C0007841" w:usb2="00000009" w:usb3="00000000" w:csb0="000001FF" w:csb1="00000000"/>
  </w:font>
  <w:font w:name="Symbol">
    <w:altName w:val=""/>
    <w:panose1 w:val="00000000000000000000"/>
    <w:charset w:val="02"/>
    <w:family w:val="auto"/>
    <w:pitch w:val="default"/>
    <w:sig w:usb0="E0002AFF" w:usb1="C0007841" w:usb2="00000009" w:usb3="00000000" w:csb0="000001FF" w:csb1="00000000"/>
  </w:font>
  <w:font w:name="宋体">
    <w:altName w:val="宋体"/>
    <w:panose1 w:val="02010600030001010101"/>
    <w:charset w:val="7a"/>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name w:val=""/>
    <w:lvl w:ilvl="0">
      <w:start w:val="0"/>
      <w:numFmt w:val="bullet"/>
      <w:lvlText w:val="·"/>
      <w:lvlJc w:val="left"/>
      <w:pPr/>
      <w:rPr>
        <w:rFonts w:ascii="Symbol" w:eastAsia="Times New Roman" w:hAnsi="Symbol" w:hint="default"/>
        <w:b/>
        <w:sz w:val="24"/>
        <w:szCs w:val="24"/>
        <w:u w:val="none"/>
        <w:lang w:val="el-GR"/>
      </w:rPr>
    </w:lvl>
  </w:abstractNum>
  <w:abstractNum w:abstractNumId="1">
    <w:nsid w:val="00000001"/>
    <w:multiLevelType w:val="singleLevel"/>
    <w:tmpl w:val="00000000"/>
    <w:name w:val=""/>
    <w:lvl w:ilvl="0">
      <w:start w:val="0"/>
      <w:numFmt w:val="bullet"/>
      <w:lvlText w:val="·"/>
      <w:lvlJc w:val="left"/>
      <w:pPr/>
      <w:rPr>
        <w:rFonts w:ascii="Symbol" w:eastAsia="Times New Roman" w:hAnsi="Symbol" w:hint="default"/>
        <w:b w:val="false"/>
        <w:sz w:val="24"/>
        <w:szCs w:val="24"/>
        <w:u w:val="none"/>
        <w:lang w:val="el-GR"/>
      </w:rPr>
    </w:lvl>
  </w:abstractNum>
  <w:abstractNum w:abstractNumId="2">
    <w:nsid w:val="00000002"/>
    <w:multiLevelType w:val="singleLevel"/>
    <w:tmpl w:val="00000000"/>
    <w:name w:val=""/>
    <w:lvl w:ilvl="0">
      <w:start w:val="0"/>
      <w:numFmt w:val="bullet"/>
      <w:lvlText w:val="·"/>
      <w:lvlJc w:val="left"/>
      <w:pPr/>
      <w:rPr>
        <w:rFonts w:ascii="Symbol" w:eastAsia="Arial" w:hAnsi="Symbol" w:hint="default"/>
        <w:b w:val="false"/>
        <w:sz w:val="22"/>
        <w:szCs w:val="22"/>
        <w:u w:val="none"/>
        <w:lang w:val="el-GR"/>
      </w:rPr>
    </w:lvl>
  </w:abstractNum>
  <w:abstractNum w:abstractNumId="3">
    <w:nsid w:val="00000003"/>
    <w:multiLevelType w:val="singleLevel"/>
    <w:tmpl w:val="00000000"/>
    <w:name w:val=""/>
    <w:lvl w:ilvl="0">
      <w:start w:val="0"/>
      <w:numFmt w:val="bullet"/>
      <w:lvlText w:val="·"/>
      <w:lvlJc w:val="left"/>
      <w:pPr/>
      <w:rPr>
        <w:rFonts w:ascii="Symbol" w:eastAsia="Arial" w:hAnsi="Symbol" w:hint="default"/>
        <w:b/>
        <w:sz w:val="22"/>
        <w:szCs w:val="22"/>
        <w:u w:val="single"/>
        <w:lang w:val="el-GR"/>
      </w:rPr>
    </w:lvl>
  </w:abstractNum>
  <w:abstractNum w:abstractNumId="4">
    <w:nsid w:val="00000004"/>
    <w:multiLevelType w:val="singleLevel"/>
    <w:tmpl w:val="00000000"/>
    <w:name w:val=""/>
    <w:lvl w:ilvl="0">
      <w:start w:val="0"/>
      <w:numFmt w:val="bullet"/>
      <w:lvlText w:val="·"/>
      <w:lvlJc w:val="left"/>
      <w:pPr/>
      <w:rPr>
        <w:rFonts w:ascii="Symbol" w:eastAsia="Arial" w:hAnsi="Symbol" w:hint="default"/>
        <w:b/>
        <w:sz w:val="22"/>
        <w:szCs w:val="22"/>
        <w:u w:val="single"/>
        <w:lang w:val="el-GR"/>
      </w:rPr>
    </w:lvl>
  </w:abstractNum>
  <w:abstractNum w:abstractNumId="5">
    <w:nsid w:val="00000005"/>
    <w:multiLevelType w:val="singleLevel"/>
    <w:tmpl w:val="00000000"/>
    <w:name w:val=""/>
    <w:lvl w:ilvl="0">
      <w:start w:val="0"/>
      <w:numFmt w:val="bullet"/>
      <w:lvlText w:val="·"/>
      <w:lvlJc w:val="left"/>
      <w:pPr/>
      <w:rPr>
        <w:rFonts w:ascii="Symbol" w:eastAsia="Arial" w:hAnsi="Symbol" w:hint="default"/>
        <w:b w:val="false"/>
        <w:sz w:val="22"/>
        <w:szCs w:val="22"/>
        <w:u w:val="none"/>
        <w:lang w:val="el-GR"/>
      </w:rPr>
    </w:lvl>
  </w:abstractNum>
  <w:abstractNum w:abstractNumId="6">
    <w:nsid w:val="00000006"/>
    <w:multiLevelType w:val="singleLevel"/>
    <w:tmpl w:val="00000000"/>
    <w:name w:val=""/>
    <w:lvl w:ilvl="0">
      <w:start w:val="0"/>
      <w:numFmt w:val="bullet"/>
      <w:lvlText w:val="·"/>
      <w:lvlJc w:val="left"/>
      <w:pPr/>
      <w:rPr>
        <w:rFonts w:ascii="Symbol" w:eastAsia="Times New Roman" w:hAnsi="Symbol" w:hint="default"/>
        <w:b/>
        <w:sz w:val="24"/>
        <w:szCs w:val="24"/>
        <w:u w:val="none"/>
        <w:lang w:val="el-GR"/>
      </w:rPr>
    </w:lvl>
  </w:abstractNum>
  <w:abstractNum w:abstractNumId="7">
    <w:nsid w:val="00000007"/>
    <w:multiLevelType w:val="singleLevel"/>
    <w:tmpl w:val="00000000"/>
    <w:name w:val=""/>
    <w:lvl w:ilvl="0">
      <w:start w:val="0"/>
      <w:numFmt w:val="bullet"/>
      <w:lvlText w:val="·"/>
      <w:lvlJc w:val="left"/>
      <w:pPr/>
      <w:rPr>
        <w:rFonts w:ascii="Symbol" w:eastAsia="Times New Roman" w:hAnsi="Symbol" w:hint="default"/>
        <w:b w:val="false"/>
        <w:sz w:val="24"/>
        <w:szCs w:val="24"/>
        <w:u w:val="none"/>
        <w:vertAlign w:val="baseline"/>
        <w:lang w:val="el-GR"/>
      </w:rPr>
    </w:lvl>
  </w:abstractNum>
  <w:abstractNum w:abstractNumId="8">
    <w:nsid w:val="00000008"/>
    <w:multiLevelType w:val="singleLevel"/>
    <w:tmpl w:val="00000000"/>
    <w:name w:val=""/>
    <w:lvl w:ilvl="0">
      <w:start w:val="0"/>
      <w:numFmt w:val="bullet"/>
      <w:lvlText w:val="·"/>
      <w:lvlJc w:val="left"/>
      <w:pPr/>
      <w:rPr>
        <w:rFonts w:ascii="Symbol" w:eastAsia="Times New Roman" w:hAnsi="Symbol" w:hint="default"/>
        <w:b/>
        <w:sz w:val="24"/>
        <w:szCs w:val="24"/>
        <w:u w:val="none"/>
        <w:vertAlign w:val="baseline"/>
        <w:lang w:val="el-GR"/>
      </w:rPr>
    </w:lvl>
  </w:abstractNum>
  <w:abstractNum w:abstractNumId="9">
    <w:nsid w:val="00000009"/>
    <w:multiLevelType w:val="singleLevel"/>
    <w:tmpl w:val="00000000"/>
    <w:name w:val=""/>
    <w:lvl w:ilvl="0">
      <w:start w:val="0"/>
      <w:numFmt w:val="bullet"/>
      <w:lvlText w:val="·"/>
      <w:lvlJc w:val="left"/>
      <w:pPr/>
      <w:rPr>
        <w:rFonts w:ascii="Symbol" w:eastAsia="Times New Roman" w:hAnsi="Symbol" w:hint="default"/>
        <w:b/>
        <w:sz w:val="24"/>
        <w:szCs w:val="24"/>
        <w:u w:val="none"/>
        <w:vertAlign w:val="baseline"/>
        <w:lang w:val="el-G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compressPunctuation"/>
  <w:endnotePr>
    <w:pos w:val="docEnd"/>
  </w:endnotePr>
  <w:compat>
    <w:spaceForUL/>
    <w:balanceSingleByteDoubleByteWidth/>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eastAsia="宋体" w:hAnsi="Times New Roman"/>
      </w:rPr>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3447</Words>
  <Pages>0</Pages>
  <Characters>17828</Characters>
  <Application>WPS Office</Application>
  <DocSecurity>0</DocSecurity>
  <Paragraphs>741</Paragraphs>
  <ScaleCrop>false</ScaleCrop>
  <LinksUpToDate>false</LinksUpToDate>
  <CharactersWithSpaces>22219</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2023-09-18T12:16:03Z</dcterms:created>
  <dc:creator>WPS Office</dc:creator>
  <lastModifiedBy>RMX3630</lastModifiedBy>
  <dcterms:modified xsi:type="dcterms:W3CDTF">2023-09-18T12:20:11Z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493312772429463d8728451829b8b8d1</vt:lpwstr>
  </property>
</Properties>
</file>